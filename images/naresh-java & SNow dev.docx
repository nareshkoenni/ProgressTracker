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470C38" w14:textId="77777777" w:rsidR="003C0A56" w:rsidRPr="00DF0FDD" w:rsidRDefault="00DF0FDD">
      <w:pPr>
        <w:pStyle w:val="PlainText"/>
        <w:ind w:left="680" w:hanging="680"/>
        <w:jc w:val="both"/>
        <w:rPr>
          <w:rFonts w:ascii="Trebuchet MS" w:hAnsi="Trebuchet MS" w:cs="Trebuchet MS"/>
          <w:b/>
          <w:sz w:val="24"/>
          <w:szCs w:val="24"/>
          <w:lang w:val="it-IT"/>
        </w:rPr>
      </w:pPr>
      <w:r>
        <w:rPr>
          <w:rFonts w:ascii="Trebuchet MS" w:hAnsi="Trebuchet MS" w:cs="Trebuchet MS"/>
        </w:rPr>
        <w:t xml:space="preserve">  </w:t>
      </w:r>
      <w:r w:rsidR="003C0A56" w:rsidRPr="00DF0FDD">
        <w:rPr>
          <w:rFonts w:ascii="Trebuchet MS" w:hAnsi="Trebuchet MS" w:cs="Trebuchet MS"/>
          <w:b/>
          <w:sz w:val="24"/>
          <w:szCs w:val="24"/>
        </w:rPr>
        <w:t xml:space="preserve"> </w:t>
      </w:r>
      <w:r w:rsidR="003C0A56" w:rsidRPr="00DF0FDD">
        <w:rPr>
          <w:rFonts w:ascii="Trebuchet MS" w:hAnsi="Trebuchet MS" w:cs="Trebuchet MS"/>
          <w:b/>
          <w:sz w:val="24"/>
          <w:szCs w:val="24"/>
        </w:rPr>
        <w:tab/>
      </w:r>
      <w:r w:rsidR="003C0A56" w:rsidRPr="00DF0FDD">
        <w:rPr>
          <w:rFonts w:ascii="Trebuchet MS" w:hAnsi="Trebuchet MS" w:cs="Trebuchet MS"/>
          <w:b/>
          <w:sz w:val="24"/>
          <w:szCs w:val="24"/>
        </w:rPr>
        <w:tab/>
      </w:r>
      <w:r w:rsidR="003C0A56" w:rsidRPr="00DF0FDD">
        <w:rPr>
          <w:rFonts w:ascii="Trebuchet MS" w:hAnsi="Trebuchet MS" w:cs="Trebuchet MS"/>
          <w:b/>
          <w:sz w:val="24"/>
          <w:szCs w:val="24"/>
        </w:rPr>
        <w:tab/>
      </w:r>
      <w:r w:rsidR="003C0A56" w:rsidRPr="00DF0FDD">
        <w:rPr>
          <w:rFonts w:ascii="Trebuchet MS" w:hAnsi="Trebuchet MS" w:cs="Trebuchet MS"/>
          <w:b/>
          <w:sz w:val="24"/>
          <w:szCs w:val="24"/>
        </w:rPr>
        <w:tab/>
      </w:r>
      <w:r w:rsidR="003C0A56" w:rsidRPr="00DF0FDD">
        <w:rPr>
          <w:rFonts w:ascii="Trebuchet MS" w:hAnsi="Trebuchet MS" w:cs="Trebuchet MS"/>
          <w:b/>
          <w:sz w:val="24"/>
          <w:szCs w:val="24"/>
        </w:rPr>
        <w:tab/>
      </w:r>
      <w:r w:rsidR="003C0A56" w:rsidRPr="00DF0FDD">
        <w:rPr>
          <w:rFonts w:ascii="Trebuchet MS" w:hAnsi="Trebuchet MS" w:cs="Trebuchet MS"/>
          <w:b/>
          <w:sz w:val="24"/>
          <w:szCs w:val="24"/>
        </w:rPr>
        <w:tab/>
      </w:r>
      <w:r w:rsidR="003C0A56" w:rsidRPr="00DF0FDD">
        <w:rPr>
          <w:rFonts w:ascii="Trebuchet MS" w:hAnsi="Trebuchet MS" w:cs="Trebuchet MS"/>
          <w:b/>
          <w:sz w:val="24"/>
          <w:szCs w:val="24"/>
        </w:rPr>
        <w:tab/>
      </w:r>
      <w:r w:rsidR="003C0A56" w:rsidRPr="00DF0FDD">
        <w:rPr>
          <w:rFonts w:ascii="Trebuchet MS" w:hAnsi="Trebuchet MS" w:cs="Trebuchet MS"/>
          <w:b/>
          <w:sz w:val="24"/>
          <w:szCs w:val="24"/>
        </w:rPr>
        <w:tab/>
      </w:r>
    </w:p>
    <w:p w14:paraId="53AC8CB2" w14:textId="105EAB8A" w:rsidR="003C0A56" w:rsidRPr="000B1976" w:rsidRDefault="00404945" w:rsidP="00923709">
      <w:pPr>
        <w:pStyle w:val="Title"/>
        <w:pBdr>
          <w:bottom w:val="single" w:sz="4" w:space="0" w:color="000000"/>
        </w:pBdr>
        <w:jc w:val="left"/>
        <w:rPr>
          <w:rFonts w:ascii="Trebuchet MS" w:hAnsi="Trebuchet MS" w:cs="Trebuchet MS"/>
          <w:b w:val="0"/>
          <w:sz w:val="24"/>
          <w:szCs w:val="24"/>
        </w:rPr>
      </w:pPr>
      <w:r w:rsidRPr="00404945">
        <w:rPr>
          <w:rFonts w:ascii="Trebuchet MS" w:hAnsi="Trebuchet MS" w:cs="Trebuchet MS"/>
          <w:sz w:val="24"/>
          <w:szCs w:val="24"/>
        </w:rPr>
        <w:t>ServiceNow</w:t>
      </w:r>
      <w:r w:rsidR="002A6F3F">
        <w:rPr>
          <w:rFonts w:ascii="Trebuchet MS" w:hAnsi="Trebuchet MS" w:cs="Trebuchet MS"/>
          <w:sz w:val="24"/>
          <w:szCs w:val="24"/>
        </w:rPr>
        <w:t xml:space="preserve"> &amp; Java</w:t>
      </w:r>
      <w:r w:rsidRPr="00404945">
        <w:rPr>
          <w:rFonts w:ascii="Trebuchet MS" w:hAnsi="Trebuchet MS" w:cs="Trebuchet MS"/>
          <w:sz w:val="24"/>
          <w:szCs w:val="24"/>
        </w:rPr>
        <w:t xml:space="preserve"> Developer</w:t>
      </w:r>
      <w:r w:rsidR="00EC61AC" w:rsidRPr="00404945">
        <w:rPr>
          <w:rFonts w:ascii="Trebuchet MS" w:hAnsi="Trebuchet MS" w:cs="Trebuchet MS"/>
          <w:sz w:val="24"/>
          <w:szCs w:val="24"/>
        </w:rPr>
        <w:t xml:space="preserve"> </w:t>
      </w:r>
      <w:r w:rsidRPr="00404945">
        <w:rPr>
          <w:rFonts w:ascii="Trebuchet MS" w:hAnsi="Trebuchet MS" w:cs="Trebuchet MS"/>
          <w:sz w:val="24"/>
          <w:szCs w:val="24"/>
        </w:rPr>
        <w:t>cum Trainer</w:t>
      </w:r>
      <w:r>
        <w:rPr>
          <w:rFonts w:ascii="Trebuchet MS" w:hAnsi="Trebuchet MS" w:cs="Trebuchet MS"/>
          <w:b w:val="0"/>
          <w:sz w:val="20"/>
        </w:rPr>
        <w:t xml:space="preserve">      </w:t>
      </w:r>
      <w:r w:rsidR="003C0A56" w:rsidRPr="000B1976">
        <w:rPr>
          <w:rFonts w:ascii="Trebuchet MS" w:hAnsi="Trebuchet MS" w:cs="Trebuchet MS"/>
          <w:b w:val="0"/>
          <w:sz w:val="24"/>
          <w:szCs w:val="24"/>
        </w:rPr>
        <w:t xml:space="preserve">E-Mail: </w:t>
      </w:r>
      <w:hyperlink r:id="rId7" w:history="1">
        <w:r w:rsidR="002A6F3F" w:rsidRPr="006D241F">
          <w:rPr>
            <w:rStyle w:val="Hyperlink"/>
            <w:rFonts w:ascii="Trebuchet MS" w:hAnsi="Trebuchet MS" w:cs="Trebuchet MS"/>
            <w:b w:val="0"/>
            <w:sz w:val="24"/>
            <w:szCs w:val="24"/>
          </w:rPr>
          <w:t>naresh.know@gmail.com</w:t>
        </w:r>
      </w:hyperlink>
      <w:r w:rsidR="00EC61AC" w:rsidRPr="000B1976">
        <w:rPr>
          <w:rFonts w:ascii="Trebuchet MS" w:hAnsi="Trebuchet MS" w:cs="Trebuchet MS"/>
          <w:b w:val="0"/>
          <w:bCs/>
          <w:sz w:val="24"/>
          <w:szCs w:val="24"/>
          <w:lang w:val="it-IT"/>
        </w:rPr>
        <w:t xml:space="preserve"> </w:t>
      </w:r>
      <w:r>
        <w:rPr>
          <w:rFonts w:ascii="Trebuchet MS" w:hAnsi="Trebuchet MS" w:cs="Trebuchet MS"/>
          <w:b w:val="0"/>
          <w:bCs/>
          <w:sz w:val="24"/>
          <w:szCs w:val="24"/>
          <w:lang w:val="it-IT"/>
        </w:rPr>
        <w:t xml:space="preserve">          </w:t>
      </w:r>
      <w:r w:rsidR="00EC61AC" w:rsidRPr="000B1976">
        <w:rPr>
          <w:rFonts w:ascii="Trebuchet MS" w:hAnsi="Trebuchet MS" w:cs="Trebuchet MS"/>
          <w:bCs/>
          <w:sz w:val="24"/>
          <w:szCs w:val="24"/>
          <w:lang w:val="it-IT"/>
        </w:rPr>
        <w:t>Naresh K</w:t>
      </w:r>
      <w:r w:rsidR="00147274" w:rsidRPr="000B1976">
        <w:rPr>
          <w:rFonts w:ascii="Trebuchet MS" w:hAnsi="Trebuchet MS" w:cs="Trebuchet MS"/>
          <w:bCs/>
          <w:sz w:val="24"/>
          <w:szCs w:val="24"/>
          <w:lang w:val="it-IT"/>
        </w:rPr>
        <w:tab/>
      </w:r>
      <w:r w:rsidR="00147274" w:rsidRPr="000B1976">
        <w:rPr>
          <w:rFonts w:ascii="Trebuchet MS" w:hAnsi="Trebuchet MS" w:cs="Trebuchet MS"/>
          <w:bCs/>
          <w:sz w:val="24"/>
          <w:szCs w:val="24"/>
          <w:lang w:val="it-IT"/>
        </w:rPr>
        <w:tab/>
      </w:r>
      <w:r w:rsidR="00EC61AC" w:rsidRPr="000B1976">
        <w:rPr>
          <w:rFonts w:ascii="Trebuchet MS" w:hAnsi="Trebuchet MS" w:cs="Trebuchet MS"/>
          <w:sz w:val="24"/>
          <w:szCs w:val="24"/>
        </w:rPr>
        <w:tab/>
      </w:r>
      <w:r w:rsidR="003C0A56" w:rsidRPr="000B1976">
        <w:rPr>
          <w:rFonts w:ascii="Trebuchet MS" w:hAnsi="Trebuchet MS" w:cs="Trebuchet MS"/>
          <w:b w:val="0"/>
          <w:sz w:val="24"/>
          <w:szCs w:val="24"/>
        </w:rPr>
        <w:tab/>
      </w:r>
      <w:r w:rsidR="003C0A56" w:rsidRPr="000B1976">
        <w:rPr>
          <w:rFonts w:ascii="Trebuchet MS" w:hAnsi="Trebuchet MS" w:cs="Trebuchet MS"/>
          <w:b w:val="0"/>
          <w:sz w:val="24"/>
          <w:szCs w:val="24"/>
        </w:rPr>
        <w:tab/>
      </w:r>
      <w:r w:rsidR="003C0A56" w:rsidRPr="000B1976">
        <w:rPr>
          <w:rFonts w:ascii="Trebuchet MS" w:hAnsi="Trebuchet MS" w:cs="Trebuchet MS"/>
          <w:b w:val="0"/>
          <w:sz w:val="24"/>
          <w:szCs w:val="24"/>
        </w:rPr>
        <w:tab/>
      </w:r>
      <w:r w:rsidR="003C0A56" w:rsidRPr="000B1976">
        <w:rPr>
          <w:rFonts w:ascii="Trebuchet MS" w:hAnsi="Trebuchet MS" w:cs="Trebuchet MS"/>
          <w:b w:val="0"/>
          <w:sz w:val="24"/>
          <w:szCs w:val="24"/>
        </w:rPr>
        <w:tab/>
      </w:r>
      <w:r w:rsidR="003C0A56" w:rsidRPr="000B1976">
        <w:rPr>
          <w:rFonts w:ascii="Trebuchet MS" w:hAnsi="Trebuchet MS" w:cs="Trebuchet MS"/>
          <w:b w:val="0"/>
          <w:sz w:val="24"/>
          <w:szCs w:val="24"/>
        </w:rPr>
        <w:tab/>
      </w:r>
      <w:r w:rsidR="003C0A56" w:rsidRPr="000B1976">
        <w:rPr>
          <w:rFonts w:ascii="Trebuchet MS" w:hAnsi="Trebuchet MS" w:cs="Trebuchet MS"/>
          <w:b w:val="0"/>
          <w:sz w:val="24"/>
          <w:szCs w:val="24"/>
        </w:rPr>
        <w:tab/>
      </w:r>
      <w:r w:rsidR="003C0A56" w:rsidRPr="000B1976">
        <w:rPr>
          <w:rFonts w:ascii="Trebuchet MS" w:hAnsi="Trebuchet MS" w:cs="Trebuchet MS"/>
          <w:b w:val="0"/>
          <w:sz w:val="24"/>
          <w:szCs w:val="24"/>
        </w:rPr>
        <w:tab/>
      </w:r>
      <w:r w:rsidR="00610830">
        <w:rPr>
          <w:rFonts w:ascii="Trebuchet MS" w:hAnsi="Trebuchet MS" w:cs="Trebuchet MS"/>
          <w:b w:val="0"/>
          <w:sz w:val="24"/>
          <w:szCs w:val="24"/>
        </w:rPr>
        <w:tab/>
        <w:t xml:space="preserve">        </w:t>
      </w:r>
      <w:r w:rsidR="002A6F3F">
        <w:rPr>
          <w:rFonts w:ascii="Trebuchet MS" w:hAnsi="Trebuchet MS" w:cs="Trebuchet MS"/>
          <w:b w:val="0"/>
          <w:sz w:val="24"/>
          <w:szCs w:val="24"/>
        </w:rPr>
        <w:t xml:space="preserve">  </w:t>
      </w:r>
      <w:r w:rsidR="00EC61AC" w:rsidRPr="000B1976">
        <w:rPr>
          <w:rFonts w:ascii="Trebuchet MS" w:hAnsi="Trebuchet MS" w:cs="Trebuchet MS"/>
          <w:b w:val="0"/>
          <w:sz w:val="24"/>
          <w:szCs w:val="24"/>
        </w:rPr>
        <w:t>Contact</w:t>
      </w:r>
      <w:r w:rsidR="00EC61AC" w:rsidRPr="000B1976">
        <w:rPr>
          <w:rFonts w:ascii="Trebuchet MS" w:hAnsi="Trebuchet MS" w:cs="Trebuchet MS"/>
          <w:b w:val="0"/>
          <w:sz w:val="24"/>
          <w:szCs w:val="24"/>
          <w:lang w:val="it-IT"/>
        </w:rPr>
        <w:t>:  +91-</w:t>
      </w:r>
      <w:r w:rsidR="003B3E39" w:rsidRPr="000B1976">
        <w:rPr>
          <w:rFonts w:ascii="Trebuchet MS" w:hAnsi="Trebuchet MS" w:cs="Trebuchet MS"/>
          <w:b w:val="0"/>
          <w:sz w:val="24"/>
          <w:szCs w:val="24"/>
        </w:rPr>
        <w:t>9989803310</w:t>
      </w:r>
      <w:r w:rsidR="003C0A56" w:rsidRPr="000B1976">
        <w:rPr>
          <w:rFonts w:ascii="Trebuchet MS" w:hAnsi="Trebuchet MS" w:cs="Trebuchet MS"/>
          <w:b w:val="0"/>
          <w:sz w:val="24"/>
          <w:szCs w:val="24"/>
        </w:rPr>
        <w:t xml:space="preserve">         </w:t>
      </w:r>
    </w:p>
    <w:p w14:paraId="1D9E6607" w14:textId="77777777" w:rsidR="003C0A56" w:rsidRPr="00892FE7" w:rsidRDefault="003C0A56">
      <w:pPr>
        <w:jc w:val="both"/>
        <w:rPr>
          <w:rFonts w:ascii="Trebuchet MS" w:hAnsi="Trebuchet MS" w:cs="Trebuchet MS"/>
          <w:b/>
          <w:sz w:val="20"/>
          <w:szCs w:val="20"/>
        </w:rPr>
      </w:pPr>
    </w:p>
    <w:p w14:paraId="60BCDA75" w14:textId="77777777" w:rsidR="003C0A56" w:rsidRPr="000B1976" w:rsidRDefault="003C0A56">
      <w:pPr>
        <w:jc w:val="both"/>
        <w:rPr>
          <w:rFonts w:ascii="Trebuchet MS" w:eastAsia="Trebuchet MS" w:hAnsi="Trebuchet MS" w:cs="Trebuchet MS"/>
          <w:b/>
          <w:bCs/>
          <w:sz w:val="28"/>
          <w:szCs w:val="28"/>
        </w:rPr>
      </w:pPr>
      <w:r w:rsidRPr="000B1976">
        <w:rPr>
          <w:rFonts w:ascii="Trebuchet MS" w:hAnsi="Trebuchet MS" w:cs="Trebuchet MS"/>
          <w:b/>
          <w:sz w:val="28"/>
          <w:szCs w:val="28"/>
        </w:rPr>
        <w:t>Summary</w:t>
      </w:r>
    </w:p>
    <w:p w14:paraId="48159205" w14:textId="77777777" w:rsidR="003C0A56" w:rsidRPr="00892FE7" w:rsidRDefault="003C0A56" w:rsidP="00B86BD8">
      <w:pPr>
        <w:spacing w:line="276" w:lineRule="auto"/>
        <w:ind w:right="288"/>
        <w:jc w:val="both"/>
        <w:rPr>
          <w:rFonts w:ascii="Trebuchet MS" w:hAnsi="Trebuchet MS" w:cs="Trebuchet MS"/>
          <w:sz w:val="20"/>
          <w:szCs w:val="20"/>
        </w:rPr>
      </w:pPr>
      <w:r w:rsidRPr="00892FE7">
        <w:rPr>
          <w:rFonts w:ascii="Trebuchet MS" w:eastAsia="Trebuchet MS" w:hAnsi="Trebuchet MS" w:cs="Trebuchet MS"/>
          <w:b/>
          <w:bCs/>
          <w:sz w:val="20"/>
          <w:szCs w:val="20"/>
        </w:rPr>
        <w:t xml:space="preserve">     </w:t>
      </w:r>
    </w:p>
    <w:p w14:paraId="7E8FA9A5" w14:textId="496235F5" w:rsidR="003C0A56" w:rsidRPr="00652D0F" w:rsidRDefault="004B50F7" w:rsidP="00652D0F">
      <w:pPr>
        <w:pStyle w:val="PlainText"/>
        <w:numPr>
          <w:ilvl w:val="0"/>
          <w:numId w:val="4"/>
        </w:numPr>
        <w:spacing w:line="276" w:lineRule="auto"/>
        <w:jc w:val="both"/>
        <w:rPr>
          <w:rFonts w:ascii="Trebuchet MS" w:eastAsia="Trebuchet MS" w:hAnsi="Trebuchet MS" w:cs="Trebuchet MS"/>
        </w:rPr>
      </w:pPr>
      <w:r w:rsidRPr="00652D0F">
        <w:rPr>
          <w:rFonts w:ascii="Trebuchet MS" w:hAnsi="Trebuchet MS" w:cs="Trebuchet MS"/>
        </w:rPr>
        <w:t xml:space="preserve">Having </w:t>
      </w:r>
      <w:r w:rsidR="00147274" w:rsidRPr="00652D0F">
        <w:rPr>
          <w:rFonts w:ascii="Trebuchet MS" w:hAnsi="Trebuchet MS" w:cs="Trebuchet MS"/>
        </w:rPr>
        <w:t>5</w:t>
      </w:r>
      <w:r w:rsidR="00570477">
        <w:rPr>
          <w:rFonts w:ascii="Trebuchet MS" w:hAnsi="Trebuchet MS" w:cs="Trebuchet MS"/>
        </w:rPr>
        <w:t>.9</w:t>
      </w:r>
      <w:r w:rsidR="003C0A56" w:rsidRPr="00652D0F">
        <w:rPr>
          <w:rFonts w:ascii="Trebuchet MS" w:hAnsi="Trebuchet MS" w:cs="Trebuchet MS"/>
        </w:rPr>
        <w:t xml:space="preserve"> years of experience in analysis, design, </w:t>
      </w:r>
      <w:r w:rsidR="00F61FDF" w:rsidRPr="00652D0F">
        <w:rPr>
          <w:rFonts w:ascii="Trebuchet MS" w:hAnsi="Trebuchet MS" w:cs="Trebuchet MS"/>
        </w:rPr>
        <w:t>and development and testing of W</w:t>
      </w:r>
      <w:r w:rsidR="003C0A56" w:rsidRPr="00652D0F">
        <w:rPr>
          <w:rFonts w:ascii="Trebuchet MS" w:hAnsi="Trebuchet MS" w:cs="Trebuchet MS"/>
        </w:rPr>
        <w:t xml:space="preserve">eb applications using </w:t>
      </w:r>
      <w:r w:rsidR="00147274" w:rsidRPr="00652D0F">
        <w:rPr>
          <w:rFonts w:ascii="Trebuchet MS" w:hAnsi="Trebuchet MS" w:cs="Trebuchet MS"/>
        </w:rPr>
        <w:t xml:space="preserve">ServiceNow, </w:t>
      </w:r>
      <w:r w:rsidR="0098752B" w:rsidRPr="00652D0F">
        <w:rPr>
          <w:rFonts w:ascii="Trebuchet MS" w:hAnsi="Trebuchet MS" w:cs="Trebuchet MS"/>
        </w:rPr>
        <w:t xml:space="preserve">JavaSE, JavaEE, JavaME, </w:t>
      </w:r>
      <w:r w:rsidR="009D0DE8" w:rsidRPr="00652D0F">
        <w:rPr>
          <w:rFonts w:ascii="Trebuchet MS" w:hAnsi="Trebuchet MS" w:cs="Trebuchet MS"/>
        </w:rPr>
        <w:t>JDBC, JSP, Servlets</w:t>
      </w:r>
      <w:r w:rsidR="003C0A56" w:rsidRPr="00652D0F">
        <w:rPr>
          <w:rFonts w:ascii="Trebuchet MS" w:hAnsi="Trebuchet MS" w:cs="Trebuchet MS"/>
        </w:rPr>
        <w:t xml:space="preserve">, Struts, </w:t>
      </w:r>
      <w:r w:rsidR="00612C85" w:rsidRPr="00652D0F">
        <w:rPr>
          <w:rFonts w:ascii="Trebuchet MS" w:hAnsi="Trebuchet MS" w:cs="Arial"/>
        </w:rPr>
        <w:t>Spring IOC</w:t>
      </w:r>
      <w:r w:rsidR="003C0A56" w:rsidRPr="00652D0F">
        <w:rPr>
          <w:rFonts w:ascii="Trebuchet MS" w:hAnsi="Trebuchet MS" w:cs="Arial"/>
        </w:rPr>
        <w:t>, Spring, Hibernate, Spring MVC</w:t>
      </w:r>
      <w:r w:rsidR="0098752B" w:rsidRPr="00652D0F">
        <w:rPr>
          <w:rFonts w:ascii="Trebuchet MS" w:hAnsi="Trebuchet MS" w:cs="Arial"/>
        </w:rPr>
        <w:t>, Web</w:t>
      </w:r>
      <w:r w:rsidR="001B7D49" w:rsidRPr="00652D0F">
        <w:rPr>
          <w:rFonts w:ascii="Trebuchet MS" w:hAnsi="Trebuchet MS" w:cs="Arial"/>
        </w:rPr>
        <w:t xml:space="preserve"> Services</w:t>
      </w:r>
      <w:r w:rsidR="003B3E39" w:rsidRPr="00652D0F">
        <w:rPr>
          <w:rFonts w:ascii="Trebuchet MS" w:hAnsi="Trebuchet MS" w:cs="Arial"/>
        </w:rPr>
        <w:t>,</w:t>
      </w:r>
      <w:r w:rsidR="0098752B" w:rsidRPr="00652D0F">
        <w:rPr>
          <w:rFonts w:ascii="Trebuchet MS" w:hAnsi="Trebuchet MS" w:cs="Arial"/>
        </w:rPr>
        <w:t xml:space="preserve"> </w:t>
      </w:r>
      <w:r w:rsidR="00E662A1" w:rsidRPr="00652D0F">
        <w:rPr>
          <w:rFonts w:ascii="Trebuchet MS" w:hAnsi="Trebuchet MS" w:cs="Arial"/>
        </w:rPr>
        <w:t>Connection Pool</w:t>
      </w:r>
      <w:r w:rsidR="003C0A56" w:rsidRPr="00652D0F">
        <w:rPr>
          <w:rFonts w:ascii="Trebuchet MS" w:hAnsi="Trebuchet MS" w:cs="Arial"/>
        </w:rPr>
        <w:t>.</w:t>
      </w:r>
    </w:p>
    <w:p w14:paraId="686C2B5B" w14:textId="77777777" w:rsidR="0098752B" w:rsidRPr="00652D0F" w:rsidRDefault="0098752B" w:rsidP="00652D0F">
      <w:pPr>
        <w:pStyle w:val="PlainText"/>
        <w:numPr>
          <w:ilvl w:val="0"/>
          <w:numId w:val="4"/>
        </w:numPr>
        <w:spacing w:line="276" w:lineRule="auto"/>
        <w:jc w:val="both"/>
        <w:rPr>
          <w:rFonts w:ascii="Trebuchet MS" w:eastAsia="Trebuchet MS" w:hAnsi="Trebuchet MS" w:cs="Trebuchet MS"/>
        </w:rPr>
      </w:pPr>
      <w:r w:rsidRPr="00652D0F">
        <w:rPr>
          <w:rFonts w:ascii="Trebuchet MS" w:hAnsi="Trebuchet MS" w:cs="Arial"/>
        </w:rPr>
        <w:t>Expertise in Web application development using Java and ServiceNow.</w:t>
      </w:r>
    </w:p>
    <w:p w14:paraId="18C82B30" w14:textId="77777777" w:rsidR="005E4AB8" w:rsidRPr="00652D0F" w:rsidRDefault="005E4AB8" w:rsidP="00652D0F">
      <w:pPr>
        <w:pStyle w:val="PlainText"/>
        <w:numPr>
          <w:ilvl w:val="0"/>
          <w:numId w:val="4"/>
        </w:numPr>
        <w:spacing w:line="276" w:lineRule="auto"/>
        <w:jc w:val="both"/>
        <w:rPr>
          <w:rFonts w:ascii="Trebuchet MS" w:eastAsia="Trebuchet MS" w:hAnsi="Trebuchet MS" w:cs="Trebuchet MS"/>
        </w:rPr>
      </w:pPr>
      <w:r w:rsidRPr="00652D0F">
        <w:rPr>
          <w:rFonts w:ascii="Trebuchet MS" w:hAnsi="Trebuchet MS" w:cs="Trebuchet MS"/>
        </w:rPr>
        <w:t>Experience in Infrastructure Services including Incident Manager, Change Manager, Project Management and IT Service Management.</w:t>
      </w:r>
    </w:p>
    <w:p w14:paraId="522D7DD8" w14:textId="77777777" w:rsidR="005E4AB8" w:rsidRPr="00652D0F" w:rsidRDefault="00A91E33" w:rsidP="00652D0F">
      <w:pPr>
        <w:pStyle w:val="PlainText"/>
        <w:numPr>
          <w:ilvl w:val="0"/>
          <w:numId w:val="4"/>
        </w:numPr>
        <w:spacing w:line="276" w:lineRule="auto"/>
        <w:jc w:val="both"/>
        <w:rPr>
          <w:rFonts w:ascii="Trebuchet MS" w:eastAsia="Trebuchet MS" w:hAnsi="Trebuchet MS" w:cs="Trebuchet MS"/>
        </w:rPr>
      </w:pPr>
      <w:r w:rsidRPr="00652D0F">
        <w:rPr>
          <w:rFonts w:ascii="Trebuchet MS" w:hAnsi="Trebuchet MS" w:cs="Trebuchet MS"/>
        </w:rPr>
        <w:t>Experience in ServiceNow Application Development</w:t>
      </w:r>
      <w:r w:rsidR="005E4AB8" w:rsidRPr="00652D0F">
        <w:rPr>
          <w:rFonts w:ascii="Trebuchet MS" w:hAnsi="Trebuchet MS" w:cs="Trebuchet MS"/>
        </w:rPr>
        <w:t>.</w:t>
      </w:r>
    </w:p>
    <w:p w14:paraId="3641A428" w14:textId="77777777" w:rsidR="00B912CE" w:rsidRPr="00652D0F" w:rsidRDefault="00B912CE" w:rsidP="00652D0F">
      <w:pPr>
        <w:pStyle w:val="PlainText"/>
        <w:numPr>
          <w:ilvl w:val="0"/>
          <w:numId w:val="4"/>
        </w:numPr>
        <w:spacing w:line="276" w:lineRule="auto"/>
        <w:jc w:val="both"/>
        <w:rPr>
          <w:rFonts w:ascii="Trebuchet MS" w:eastAsia="Trebuchet MS" w:hAnsi="Trebuchet MS" w:cs="Trebuchet MS"/>
        </w:rPr>
      </w:pPr>
      <w:r w:rsidRPr="00652D0F">
        <w:rPr>
          <w:rFonts w:ascii="Trebuchet MS" w:hAnsi="Trebuchet MS" w:cs="Trebuchet MS"/>
        </w:rPr>
        <w:t>Expertise in making Learners as Industry ready with full stack training and application development.</w:t>
      </w:r>
    </w:p>
    <w:p w14:paraId="0F436076" w14:textId="77777777" w:rsidR="003C0A56" w:rsidRPr="00652D0F" w:rsidRDefault="003C0A56" w:rsidP="00652D0F">
      <w:pPr>
        <w:pStyle w:val="PlainText"/>
        <w:numPr>
          <w:ilvl w:val="0"/>
          <w:numId w:val="4"/>
        </w:numPr>
        <w:spacing w:line="276" w:lineRule="auto"/>
        <w:jc w:val="both"/>
        <w:rPr>
          <w:rFonts w:ascii="Trebuchet MS" w:eastAsia="Trebuchet MS" w:hAnsi="Trebuchet MS" w:cs="Trebuchet MS"/>
        </w:rPr>
      </w:pPr>
      <w:r w:rsidRPr="00652D0F">
        <w:rPr>
          <w:rFonts w:ascii="Trebuchet MS" w:hAnsi="Trebuchet MS" w:cs="Trebuchet MS"/>
        </w:rPr>
        <w:t xml:space="preserve">Experience in design, implementation and maintenance of system architectures using </w:t>
      </w:r>
      <w:r w:rsidR="00E12FF5" w:rsidRPr="00652D0F">
        <w:rPr>
          <w:rFonts w:ascii="Trebuchet MS" w:hAnsi="Trebuchet MS" w:cs="Trebuchet MS"/>
        </w:rPr>
        <w:t>web and application servers</w:t>
      </w:r>
      <w:r w:rsidRPr="00652D0F">
        <w:rPr>
          <w:rFonts w:ascii="Trebuchet MS" w:hAnsi="Trebuchet MS" w:cs="Trebuchet MS"/>
        </w:rPr>
        <w:t xml:space="preserve"> like Tomcat</w:t>
      </w:r>
      <w:r w:rsidR="00C169E1" w:rsidRPr="00652D0F">
        <w:rPr>
          <w:rFonts w:ascii="Trebuchet MS" w:hAnsi="Trebuchet MS" w:cs="Trebuchet MS"/>
        </w:rPr>
        <w:t xml:space="preserve"> and Web Logic</w:t>
      </w:r>
      <w:r w:rsidRPr="00652D0F">
        <w:rPr>
          <w:rFonts w:ascii="Trebuchet MS" w:hAnsi="Trebuchet MS" w:cs="Trebuchet MS"/>
        </w:rPr>
        <w:t>.</w:t>
      </w:r>
    </w:p>
    <w:p w14:paraId="26D83EC0" w14:textId="77777777" w:rsidR="00B65D8E" w:rsidRPr="00652D0F" w:rsidRDefault="00B65D8E" w:rsidP="00652D0F">
      <w:pPr>
        <w:pStyle w:val="PlainText"/>
        <w:numPr>
          <w:ilvl w:val="0"/>
          <w:numId w:val="4"/>
        </w:numPr>
        <w:spacing w:line="276" w:lineRule="auto"/>
        <w:jc w:val="both"/>
        <w:rPr>
          <w:rFonts w:ascii="Trebuchet MS" w:eastAsia="Trebuchet MS" w:hAnsi="Trebuchet MS" w:cs="Trebuchet MS"/>
        </w:rPr>
      </w:pPr>
      <w:r w:rsidRPr="00652D0F">
        <w:rPr>
          <w:rFonts w:ascii="Trebuchet MS" w:eastAsia="Verdana" w:hAnsi="Trebuchet MS"/>
        </w:rPr>
        <w:t xml:space="preserve">Knowledge in developing the application according to the </w:t>
      </w:r>
      <w:r w:rsidR="00973212" w:rsidRPr="00652D0F">
        <w:rPr>
          <w:rFonts w:ascii="Trebuchet MS" w:eastAsia="Verdana" w:hAnsi="Trebuchet MS"/>
        </w:rPr>
        <w:t>Design Patterns (MVC, SOA, DAO, VO, Factory, Singleton</w:t>
      </w:r>
      <w:r w:rsidR="00DD5633" w:rsidRPr="00652D0F">
        <w:rPr>
          <w:rFonts w:ascii="Trebuchet MS" w:eastAsia="Verdana" w:hAnsi="Trebuchet MS"/>
        </w:rPr>
        <w:t>, Template, Proxy</w:t>
      </w:r>
      <w:r w:rsidR="00B46173" w:rsidRPr="00652D0F">
        <w:rPr>
          <w:rFonts w:ascii="Trebuchet MS" w:eastAsia="Verdana" w:hAnsi="Trebuchet MS"/>
        </w:rPr>
        <w:t xml:space="preserve"> and etc</w:t>
      </w:r>
      <w:r w:rsidRPr="00652D0F">
        <w:rPr>
          <w:rFonts w:ascii="Trebuchet MS" w:eastAsia="Verdana" w:hAnsi="Trebuchet MS"/>
        </w:rPr>
        <w:t>).</w:t>
      </w:r>
    </w:p>
    <w:p w14:paraId="50EC01D9" w14:textId="041439E9" w:rsidR="00A719F0" w:rsidRPr="00652D0F" w:rsidRDefault="00A719F0" w:rsidP="00652D0F">
      <w:pPr>
        <w:pStyle w:val="PlainText"/>
        <w:numPr>
          <w:ilvl w:val="0"/>
          <w:numId w:val="4"/>
        </w:numPr>
        <w:spacing w:line="276" w:lineRule="auto"/>
        <w:jc w:val="both"/>
        <w:rPr>
          <w:rFonts w:ascii="Trebuchet MS" w:eastAsia="Trebuchet MS" w:hAnsi="Trebuchet MS" w:cs="Trebuchet MS"/>
        </w:rPr>
      </w:pPr>
      <w:r w:rsidRPr="00652D0F">
        <w:rPr>
          <w:rFonts w:ascii="Trebuchet MS" w:eastAsia="Verdana" w:hAnsi="Trebuchet MS"/>
        </w:rPr>
        <w:t>Extensive Experience in Validatio</w:t>
      </w:r>
      <w:r w:rsidR="00E138FA" w:rsidRPr="00652D0F">
        <w:rPr>
          <w:rFonts w:ascii="Trebuchet MS" w:eastAsia="Verdana" w:hAnsi="Trebuchet MS"/>
        </w:rPr>
        <w:t>n framework, Developing Action c</w:t>
      </w:r>
      <w:r w:rsidRPr="00652D0F">
        <w:rPr>
          <w:rFonts w:ascii="Trebuchet MS" w:eastAsia="Verdana" w:hAnsi="Trebuchet MS"/>
        </w:rPr>
        <w:t>lasses, Writing code to Form Bean Classes.</w:t>
      </w:r>
    </w:p>
    <w:p w14:paraId="305B97F8" w14:textId="26867039" w:rsidR="00246803" w:rsidRPr="00A43879" w:rsidRDefault="00246803" w:rsidP="00652D0F">
      <w:pPr>
        <w:pStyle w:val="PlainText"/>
        <w:numPr>
          <w:ilvl w:val="0"/>
          <w:numId w:val="4"/>
        </w:numPr>
        <w:spacing w:line="276" w:lineRule="auto"/>
        <w:jc w:val="both"/>
        <w:rPr>
          <w:rFonts w:ascii="Trebuchet MS" w:eastAsia="Trebuchet MS" w:hAnsi="Trebuchet MS" w:cs="Trebuchet MS"/>
        </w:rPr>
      </w:pPr>
      <w:r w:rsidRPr="00652D0F">
        <w:rPr>
          <w:rFonts w:ascii="Trebuchet MS" w:eastAsia="Verdana" w:hAnsi="Trebuchet MS"/>
        </w:rPr>
        <w:t>Expertise in SQL with the databases MySQL, Oracle, MS SQL Server.</w:t>
      </w:r>
    </w:p>
    <w:p w14:paraId="448B3E1F" w14:textId="6ACC97B1" w:rsidR="00A43879" w:rsidRPr="00A43879" w:rsidRDefault="00A43879" w:rsidP="00652D0F">
      <w:pPr>
        <w:pStyle w:val="PlainText"/>
        <w:numPr>
          <w:ilvl w:val="0"/>
          <w:numId w:val="4"/>
        </w:numPr>
        <w:spacing w:line="276" w:lineRule="auto"/>
        <w:jc w:val="both"/>
        <w:rPr>
          <w:rFonts w:ascii="Trebuchet MS" w:eastAsia="Trebuchet MS" w:hAnsi="Trebuchet MS" w:cs="Trebuchet MS"/>
        </w:rPr>
      </w:pPr>
      <w:r>
        <w:rPr>
          <w:rFonts w:ascii="Trebuchet MS" w:eastAsia="Verdana" w:hAnsi="Trebuchet MS"/>
        </w:rPr>
        <w:t>Expertise in giving training on Java and ServiceNow.</w:t>
      </w:r>
    </w:p>
    <w:p w14:paraId="2CDB0E9E" w14:textId="3845F732" w:rsidR="00A43879" w:rsidRPr="00652D0F" w:rsidRDefault="00A43879" w:rsidP="00652D0F">
      <w:pPr>
        <w:pStyle w:val="PlainText"/>
        <w:numPr>
          <w:ilvl w:val="0"/>
          <w:numId w:val="4"/>
        </w:numPr>
        <w:spacing w:line="276" w:lineRule="auto"/>
        <w:jc w:val="both"/>
        <w:rPr>
          <w:rFonts w:ascii="Trebuchet MS" w:eastAsia="Trebuchet MS" w:hAnsi="Trebuchet MS" w:cs="Trebuchet MS"/>
        </w:rPr>
      </w:pPr>
      <w:r>
        <w:rPr>
          <w:rFonts w:ascii="Trebuchet MS" w:eastAsia="Verdana" w:hAnsi="Trebuchet MS"/>
        </w:rPr>
        <w:t>Expertise in giving solutions to the client as Freelancer on Java and ServiceNow</w:t>
      </w:r>
    </w:p>
    <w:p w14:paraId="090FC138" w14:textId="77777777" w:rsidR="003C0A56" w:rsidRPr="00892FE7" w:rsidRDefault="003C0A56">
      <w:pPr>
        <w:ind w:left="720"/>
        <w:rPr>
          <w:rFonts w:ascii="Trebuchet MS" w:hAnsi="Trebuchet MS" w:cs="Trebuchet MS"/>
          <w:sz w:val="20"/>
          <w:szCs w:val="20"/>
        </w:rPr>
      </w:pPr>
    </w:p>
    <w:p w14:paraId="526B7ED4" w14:textId="2B3FED8C" w:rsidR="003C0A56" w:rsidRPr="00570477" w:rsidRDefault="003C0A56">
      <w:pPr>
        <w:pStyle w:val="PlainText"/>
        <w:jc w:val="both"/>
        <w:rPr>
          <w:rFonts w:ascii="Trebuchet MS" w:hAnsi="Trebuchet MS" w:cs="Trebuchet MS"/>
          <w:b/>
          <w:sz w:val="24"/>
          <w:szCs w:val="24"/>
        </w:rPr>
      </w:pPr>
      <w:r w:rsidRPr="00892FE7">
        <w:rPr>
          <w:rFonts w:ascii="Trebuchet MS" w:hAnsi="Trebuchet MS" w:cs="Trebuchet MS"/>
          <w:b/>
          <w:sz w:val="24"/>
          <w:szCs w:val="24"/>
        </w:rPr>
        <w:t>Experience Summary</w:t>
      </w:r>
    </w:p>
    <w:p w14:paraId="75236B8F" w14:textId="072C7D8B" w:rsidR="00570477" w:rsidRPr="00570477" w:rsidRDefault="00570477" w:rsidP="00570477">
      <w:pPr>
        <w:suppressAutoHyphens w:val="0"/>
        <w:rPr>
          <w:lang w:val="en-GB" w:eastAsia="en-GB"/>
        </w:rPr>
      </w:pPr>
    </w:p>
    <w:p w14:paraId="5B3DC42B" w14:textId="4E88E48E" w:rsidR="00570477" w:rsidRPr="00570477" w:rsidRDefault="00570477" w:rsidP="00570477">
      <w:pPr>
        <w:pStyle w:val="PlainText"/>
        <w:numPr>
          <w:ilvl w:val="0"/>
          <w:numId w:val="4"/>
        </w:numPr>
        <w:spacing w:line="276" w:lineRule="auto"/>
        <w:jc w:val="both"/>
        <w:rPr>
          <w:rFonts w:ascii="Trebuchet MS" w:eastAsia="Trebuchet MS" w:hAnsi="Trebuchet MS" w:cs="Trebuchet MS"/>
        </w:rPr>
      </w:pPr>
      <w:r>
        <w:rPr>
          <w:rFonts w:ascii="Trebuchet MS" w:eastAsia="Trebuchet MS" w:hAnsi="Trebuchet MS" w:cs="Trebuchet MS"/>
        </w:rPr>
        <w:t xml:space="preserve">Working as Sr. Java Consultant in </w:t>
      </w:r>
      <w:r w:rsidRPr="00570477">
        <w:rPr>
          <w:rFonts w:ascii="Calibri" w:hAnsi="Calibri"/>
          <w:color w:val="212121"/>
          <w:sz w:val="22"/>
          <w:szCs w:val="22"/>
          <w:shd w:val="clear" w:color="auto" w:fill="FFFFFF"/>
          <w:lang w:val="en-GB" w:eastAsia="en-GB"/>
        </w:rPr>
        <w:t>Saransh Software Solutions Pvt. Ltd</w:t>
      </w:r>
      <w:r>
        <w:rPr>
          <w:rFonts w:ascii="Calibri" w:hAnsi="Calibri"/>
          <w:color w:val="212121"/>
          <w:sz w:val="22"/>
          <w:szCs w:val="22"/>
          <w:shd w:val="clear" w:color="auto" w:fill="FFFFFF"/>
          <w:lang w:val="en-GB" w:eastAsia="en-GB"/>
        </w:rPr>
        <w:t xml:space="preserve"> from September2019 to till date.</w:t>
      </w:r>
    </w:p>
    <w:p w14:paraId="57BCE4A6" w14:textId="7A536D1B" w:rsidR="00570477" w:rsidRPr="00570477" w:rsidRDefault="003C0A56" w:rsidP="00570477">
      <w:pPr>
        <w:pStyle w:val="PlainText"/>
        <w:numPr>
          <w:ilvl w:val="0"/>
          <w:numId w:val="4"/>
        </w:numPr>
        <w:spacing w:line="276" w:lineRule="auto"/>
        <w:jc w:val="both"/>
        <w:rPr>
          <w:rFonts w:ascii="Trebuchet MS" w:eastAsia="Trebuchet MS" w:hAnsi="Trebuchet MS" w:cs="Trebuchet MS"/>
        </w:rPr>
      </w:pPr>
      <w:r w:rsidRPr="00E138FA">
        <w:rPr>
          <w:rFonts w:ascii="Trebuchet MS" w:hAnsi="Trebuchet MS" w:cs="Trebuchet MS"/>
        </w:rPr>
        <w:t xml:space="preserve">Working as a </w:t>
      </w:r>
      <w:r w:rsidR="00F87B4D" w:rsidRPr="00E138FA">
        <w:rPr>
          <w:rFonts w:ascii="Trebuchet MS" w:hAnsi="Trebuchet MS" w:cs="Trebuchet MS"/>
        </w:rPr>
        <w:t>Freel</w:t>
      </w:r>
      <w:r w:rsidR="0098752B" w:rsidRPr="00E138FA">
        <w:rPr>
          <w:rFonts w:ascii="Trebuchet MS" w:hAnsi="Trebuchet MS" w:cs="Trebuchet MS"/>
        </w:rPr>
        <w:t xml:space="preserve">ancer on Web based </w:t>
      </w:r>
      <w:r w:rsidR="00F87B4D" w:rsidRPr="00E138FA">
        <w:rPr>
          <w:rFonts w:ascii="Trebuchet MS" w:hAnsi="Trebuchet MS" w:cs="Trebuchet MS"/>
        </w:rPr>
        <w:t>application devel</w:t>
      </w:r>
      <w:r w:rsidR="00401CF3">
        <w:rPr>
          <w:rFonts w:ascii="Trebuchet MS" w:hAnsi="Trebuchet MS" w:cs="Trebuchet MS"/>
        </w:rPr>
        <w:t>opment using Java</w:t>
      </w:r>
      <w:r w:rsidR="00F87B4D" w:rsidRPr="00E138FA">
        <w:rPr>
          <w:rFonts w:ascii="Trebuchet MS" w:hAnsi="Trebuchet MS" w:cs="Trebuchet MS"/>
        </w:rPr>
        <w:t xml:space="preserve"> from </w:t>
      </w:r>
      <w:r w:rsidR="006004AD" w:rsidRPr="00E138FA">
        <w:rPr>
          <w:rFonts w:ascii="Trebuchet MS" w:hAnsi="Trebuchet MS" w:cs="Trebuchet MS"/>
        </w:rPr>
        <w:t>May2013.</w:t>
      </w:r>
    </w:p>
    <w:p w14:paraId="5618DCAA" w14:textId="150FBA5D" w:rsidR="00401CF3" w:rsidRPr="00401CF3" w:rsidRDefault="00401CF3" w:rsidP="00401CF3">
      <w:pPr>
        <w:pStyle w:val="PlainText"/>
        <w:numPr>
          <w:ilvl w:val="0"/>
          <w:numId w:val="4"/>
        </w:numPr>
        <w:spacing w:line="276" w:lineRule="auto"/>
        <w:jc w:val="both"/>
        <w:rPr>
          <w:rFonts w:ascii="Trebuchet MS" w:eastAsia="Trebuchet MS" w:hAnsi="Trebuchet MS" w:cs="Trebuchet MS"/>
        </w:rPr>
      </w:pPr>
      <w:r w:rsidRPr="00E138FA">
        <w:rPr>
          <w:rFonts w:ascii="Trebuchet MS" w:hAnsi="Trebuchet MS" w:cs="Trebuchet MS"/>
        </w:rPr>
        <w:t>Working as a Freelancer on Web based applica</w:t>
      </w:r>
      <w:r>
        <w:rPr>
          <w:rFonts w:ascii="Trebuchet MS" w:hAnsi="Trebuchet MS" w:cs="Trebuchet MS"/>
        </w:rPr>
        <w:t xml:space="preserve">tion development using </w:t>
      </w:r>
      <w:r w:rsidRPr="00E138FA">
        <w:rPr>
          <w:rFonts w:ascii="Trebuchet MS" w:hAnsi="Trebuchet MS" w:cs="Trebuchet MS"/>
        </w:rPr>
        <w:t xml:space="preserve">ServiceNow from </w:t>
      </w:r>
      <w:r>
        <w:rPr>
          <w:rFonts w:ascii="Trebuchet MS" w:hAnsi="Trebuchet MS" w:cs="Trebuchet MS"/>
        </w:rPr>
        <w:t>February 2017</w:t>
      </w:r>
      <w:r w:rsidRPr="00E138FA">
        <w:rPr>
          <w:rFonts w:ascii="Trebuchet MS" w:hAnsi="Trebuchet MS" w:cs="Trebuchet MS"/>
        </w:rPr>
        <w:t>.</w:t>
      </w:r>
    </w:p>
    <w:p w14:paraId="30ACFB6D" w14:textId="77777777" w:rsidR="006004AD" w:rsidRPr="00E138FA" w:rsidRDefault="006004AD" w:rsidP="00246803">
      <w:pPr>
        <w:pStyle w:val="PlainText"/>
        <w:numPr>
          <w:ilvl w:val="0"/>
          <w:numId w:val="4"/>
        </w:numPr>
        <w:spacing w:line="276" w:lineRule="auto"/>
        <w:jc w:val="both"/>
        <w:rPr>
          <w:rFonts w:ascii="Trebuchet MS" w:eastAsia="Trebuchet MS" w:hAnsi="Trebuchet MS" w:cs="Trebuchet MS"/>
        </w:rPr>
      </w:pPr>
      <w:r w:rsidRPr="00E138FA">
        <w:rPr>
          <w:rFonts w:ascii="Trebuchet MS" w:hAnsi="Trebuchet MS" w:cs="Trebuchet MS"/>
        </w:rPr>
        <w:t xml:space="preserve">Working as online Java Trainer in Helpism Learning </w:t>
      </w:r>
      <w:r w:rsidR="00B912CE" w:rsidRPr="00E138FA">
        <w:rPr>
          <w:rFonts w:ascii="Trebuchet MS" w:hAnsi="Trebuchet MS" w:cs="Trebuchet MS"/>
        </w:rPr>
        <w:t>Services for the client Intone Networks, USA from November 2015.</w:t>
      </w:r>
    </w:p>
    <w:p w14:paraId="77365A50" w14:textId="4C68D488" w:rsidR="00B912CE" w:rsidRPr="00246803" w:rsidRDefault="00B912CE" w:rsidP="00246803">
      <w:pPr>
        <w:pStyle w:val="PlainText"/>
        <w:numPr>
          <w:ilvl w:val="0"/>
          <w:numId w:val="4"/>
        </w:numPr>
        <w:spacing w:line="276" w:lineRule="auto"/>
        <w:jc w:val="both"/>
        <w:rPr>
          <w:rFonts w:ascii="Trebuchet MS" w:eastAsia="Trebuchet MS" w:hAnsi="Trebuchet MS" w:cs="Trebuchet MS"/>
        </w:rPr>
      </w:pPr>
      <w:r w:rsidRPr="00E138FA">
        <w:rPr>
          <w:rFonts w:ascii="Trebuchet MS" w:hAnsi="Trebuchet MS" w:cs="Trebuchet MS"/>
        </w:rPr>
        <w:t>Working as Java and ServiceNow Trainer</w:t>
      </w:r>
      <w:r w:rsidR="00246803">
        <w:rPr>
          <w:rFonts w:ascii="Trebuchet MS" w:hAnsi="Trebuchet MS" w:cs="Trebuchet MS"/>
        </w:rPr>
        <w:t xml:space="preserve"> cum Project Architect</w:t>
      </w:r>
      <w:r w:rsidRPr="00E138FA">
        <w:rPr>
          <w:rFonts w:ascii="Trebuchet MS" w:hAnsi="Trebuchet MS" w:cs="Trebuchet MS"/>
        </w:rPr>
        <w:t xml:space="preserve"> in BVRIT Hyderabad College of Engineering for Women from July 2016.</w:t>
      </w:r>
    </w:p>
    <w:p w14:paraId="0E8C09E9" w14:textId="2D5AD5A5" w:rsidR="00246803" w:rsidRPr="00E138FA" w:rsidRDefault="00246803" w:rsidP="00246803">
      <w:pPr>
        <w:pStyle w:val="PlainText"/>
        <w:numPr>
          <w:ilvl w:val="0"/>
          <w:numId w:val="4"/>
        </w:numPr>
        <w:spacing w:line="276" w:lineRule="auto"/>
        <w:jc w:val="both"/>
        <w:rPr>
          <w:rFonts w:ascii="Trebuchet MS" w:eastAsia="Trebuchet MS" w:hAnsi="Trebuchet MS" w:cs="Trebuchet MS"/>
        </w:rPr>
      </w:pPr>
      <w:r>
        <w:rPr>
          <w:rFonts w:ascii="Trebuchet MS" w:hAnsi="Trebuchet MS" w:cs="Trebuchet MS"/>
        </w:rPr>
        <w:t>Worked as Java Trainer and Project guide in DRK, DVR</w:t>
      </w:r>
      <w:r w:rsidR="00531761">
        <w:rPr>
          <w:rFonts w:ascii="Trebuchet MS" w:hAnsi="Trebuchet MS" w:cs="Trebuchet MS"/>
        </w:rPr>
        <w:t>, Mallareddy</w:t>
      </w:r>
      <w:r>
        <w:rPr>
          <w:rFonts w:ascii="Trebuchet MS" w:hAnsi="Trebuchet MS" w:cs="Trebuchet MS"/>
        </w:rPr>
        <w:t xml:space="preserve"> Engineering Colleges from June 2012 to </w:t>
      </w:r>
      <w:r w:rsidR="00E83F91">
        <w:rPr>
          <w:rFonts w:ascii="Trebuchet MS" w:hAnsi="Trebuchet MS" w:cs="Trebuchet MS"/>
        </w:rPr>
        <w:t>April 2015.</w:t>
      </w:r>
    </w:p>
    <w:p w14:paraId="0965DF17" w14:textId="77777777" w:rsidR="003C0A56" w:rsidRDefault="003C0A56">
      <w:pPr>
        <w:pStyle w:val="PlainText"/>
        <w:ind w:left="360"/>
        <w:jc w:val="both"/>
        <w:rPr>
          <w:rFonts w:ascii="Trebuchet MS" w:hAnsi="Trebuchet MS" w:cs="Trebuchet MS"/>
          <w:b/>
        </w:rPr>
      </w:pPr>
    </w:p>
    <w:p w14:paraId="242C26BC" w14:textId="77777777" w:rsidR="00147274" w:rsidRPr="00892FE7" w:rsidRDefault="00147274">
      <w:pPr>
        <w:pStyle w:val="PlainText"/>
        <w:ind w:left="360"/>
        <w:jc w:val="both"/>
        <w:rPr>
          <w:rFonts w:ascii="Trebuchet MS" w:hAnsi="Trebuchet MS" w:cs="Trebuchet MS"/>
          <w:b/>
        </w:rPr>
      </w:pPr>
    </w:p>
    <w:p w14:paraId="4CD6C8AC" w14:textId="77777777" w:rsidR="00B65D8E" w:rsidRPr="00892FE7" w:rsidRDefault="00B65D8E" w:rsidP="00B65D8E">
      <w:pPr>
        <w:jc w:val="both"/>
        <w:rPr>
          <w:rFonts w:ascii="Trebuchet MS" w:hAnsi="Trebuchet MS" w:cs="Trebuchet MS"/>
          <w:b/>
        </w:rPr>
      </w:pPr>
      <w:r w:rsidRPr="00892FE7">
        <w:rPr>
          <w:rFonts w:ascii="Trebuchet MS" w:hAnsi="Trebuchet MS" w:cs="Trebuchet MS"/>
          <w:b/>
        </w:rPr>
        <w:t>Education</w:t>
      </w:r>
    </w:p>
    <w:p w14:paraId="66DD482C" w14:textId="77777777" w:rsidR="00B65D8E" w:rsidRPr="00892FE7" w:rsidRDefault="00B65D8E" w:rsidP="00C13E0F">
      <w:pPr>
        <w:spacing w:line="276" w:lineRule="auto"/>
        <w:jc w:val="both"/>
        <w:rPr>
          <w:rFonts w:ascii="Trebuchet MS" w:hAnsi="Trebuchet MS" w:cs="Trebuchet MS"/>
          <w:b/>
          <w:sz w:val="20"/>
          <w:szCs w:val="20"/>
        </w:rPr>
      </w:pPr>
    </w:p>
    <w:p w14:paraId="5226AA15" w14:textId="77777777" w:rsidR="007926D3" w:rsidRPr="00E138FA" w:rsidRDefault="007926D3" w:rsidP="007926D3">
      <w:pPr>
        <w:numPr>
          <w:ilvl w:val="0"/>
          <w:numId w:val="3"/>
        </w:numPr>
        <w:spacing w:line="276" w:lineRule="auto"/>
        <w:rPr>
          <w:rFonts w:ascii="Trebuchet MS" w:hAnsi="Trebuchet MS" w:cs="Trebuchet MS"/>
          <w:sz w:val="20"/>
          <w:szCs w:val="20"/>
        </w:rPr>
      </w:pPr>
      <w:r w:rsidRPr="00E138FA">
        <w:rPr>
          <w:rFonts w:ascii="Trebuchet MS" w:hAnsi="Trebuchet MS" w:cs="Trebuchet MS"/>
          <w:sz w:val="20"/>
          <w:szCs w:val="20"/>
        </w:rPr>
        <w:t>Masters in Computer Science and Engineering fr</w:t>
      </w:r>
      <w:r w:rsidR="00EC7B5B" w:rsidRPr="00E138FA">
        <w:rPr>
          <w:rFonts w:ascii="Trebuchet MS" w:hAnsi="Trebuchet MS" w:cs="Trebuchet MS"/>
          <w:sz w:val="20"/>
          <w:szCs w:val="20"/>
        </w:rPr>
        <w:t>om Hindustan U</w:t>
      </w:r>
      <w:r w:rsidRPr="00E138FA">
        <w:rPr>
          <w:rFonts w:ascii="Trebuchet MS" w:hAnsi="Trebuchet MS" w:cs="Trebuchet MS"/>
          <w:sz w:val="20"/>
          <w:szCs w:val="20"/>
        </w:rPr>
        <w:t>niversity, Chennai with 7.9 CGPA.</w:t>
      </w:r>
    </w:p>
    <w:p w14:paraId="3BE6F289" w14:textId="4D36BAF2" w:rsidR="00600599" w:rsidRPr="00E41774" w:rsidRDefault="00A42078" w:rsidP="00E41774">
      <w:pPr>
        <w:numPr>
          <w:ilvl w:val="0"/>
          <w:numId w:val="3"/>
        </w:numPr>
        <w:spacing w:line="276" w:lineRule="auto"/>
        <w:rPr>
          <w:rFonts w:ascii="Trebuchet MS" w:hAnsi="Trebuchet MS" w:cs="Trebuchet MS"/>
          <w:sz w:val="20"/>
          <w:szCs w:val="20"/>
        </w:rPr>
      </w:pPr>
      <w:r w:rsidRPr="00E138FA">
        <w:rPr>
          <w:rFonts w:ascii="Trebuchet MS" w:hAnsi="Trebuchet MS" w:cs="Trebuchet MS"/>
          <w:sz w:val="20"/>
          <w:szCs w:val="20"/>
        </w:rPr>
        <w:t xml:space="preserve">B.Tech in </w:t>
      </w:r>
      <w:r w:rsidR="00B65D8E" w:rsidRPr="00E138FA">
        <w:rPr>
          <w:rFonts w:ascii="Trebuchet MS" w:hAnsi="Trebuchet MS" w:cs="Trebuchet MS"/>
          <w:sz w:val="20"/>
          <w:szCs w:val="20"/>
        </w:rPr>
        <w:t xml:space="preserve">Computer Science and Engineering from </w:t>
      </w:r>
      <w:r w:rsidR="009644D5">
        <w:rPr>
          <w:rFonts w:ascii="Trebuchet MS" w:hAnsi="Trebuchet MS" w:cs="Trebuchet MS"/>
          <w:sz w:val="20"/>
          <w:szCs w:val="20"/>
        </w:rPr>
        <w:t xml:space="preserve">SV University </w:t>
      </w:r>
      <w:r w:rsidR="00E70B62" w:rsidRPr="00E138FA">
        <w:rPr>
          <w:rFonts w:ascii="Trebuchet MS" w:hAnsi="Trebuchet MS" w:cs="Trebuchet MS"/>
          <w:sz w:val="20"/>
          <w:szCs w:val="20"/>
        </w:rPr>
        <w:t>with 66%.</w:t>
      </w:r>
    </w:p>
    <w:p w14:paraId="6A1EF275" w14:textId="77777777" w:rsidR="00A846CD" w:rsidRPr="00892FE7" w:rsidRDefault="00A846CD" w:rsidP="00147274">
      <w:pPr>
        <w:spacing w:line="276" w:lineRule="auto"/>
        <w:ind w:left="720"/>
        <w:rPr>
          <w:rFonts w:ascii="Trebuchet MS" w:hAnsi="Trebuchet MS" w:cs="Trebuchet MS"/>
          <w:b/>
          <w:sz w:val="20"/>
          <w:szCs w:val="20"/>
        </w:rPr>
      </w:pPr>
    </w:p>
    <w:p w14:paraId="43F25808" w14:textId="77777777" w:rsidR="00060C18" w:rsidRPr="00892FE7" w:rsidRDefault="001D1C93" w:rsidP="00060C18">
      <w:pPr>
        <w:pStyle w:val="PlainText"/>
        <w:jc w:val="both"/>
        <w:rPr>
          <w:rFonts w:ascii="Trebuchet MS" w:hAnsi="Trebuchet MS" w:cs="Trebuchet MS"/>
          <w:b/>
          <w:sz w:val="24"/>
          <w:szCs w:val="24"/>
        </w:rPr>
      </w:pPr>
      <w:r w:rsidRPr="00892FE7">
        <w:rPr>
          <w:rFonts w:ascii="Trebuchet MS" w:hAnsi="Trebuchet MS" w:cs="Trebuchet MS"/>
          <w:b/>
          <w:sz w:val="24"/>
          <w:szCs w:val="24"/>
        </w:rPr>
        <w:t>IT Exposure</w:t>
      </w:r>
    </w:p>
    <w:p w14:paraId="4328080B" w14:textId="77777777" w:rsidR="00EA2CFD" w:rsidRDefault="00EA2CFD" w:rsidP="00060C18">
      <w:pPr>
        <w:tabs>
          <w:tab w:val="left" w:pos="1800"/>
        </w:tabs>
        <w:spacing w:line="360" w:lineRule="auto"/>
        <w:jc w:val="both"/>
        <w:rPr>
          <w:rFonts w:ascii="Trebuchet MS" w:eastAsia="Verdana" w:hAnsi="Trebuchet MS"/>
          <w:b/>
          <w:sz w:val="20"/>
          <w:szCs w:val="20"/>
        </w:rPr>
      </w:pPr>
    </w:p>
    <w:p w14:paraId="71C95F5E" w14:textId="77777777" w:rsidR="00060C18" w:rsidRDefault="004B4111" w:rsidP="00060C18">
      <w:pPr>
        <w:tabs>
          <w:tab w:val="left" w:pos="1800"/>
        </w:tabs>
        <w:spacing w:line="360" w:lineRule="auto"/>
        <w:jc w:val="both"/>
        <w:rPr>
          <w:rFonts w:ascii="Trebuchet MS" w:eastAsia="Verdana" w:hAnsi="Trebuchet MS"/>
          <w:sz w:val="20"/>
          <w:szCs w:val="20"/>
        </w:rPr>
      </w:pPr>
      <w:r w:rsidRPr="00892FE7">
        <w:rPr>
          <w:rFonts w:ascii="Trebuchet MS" w:eastAsia="Verdana" w:hAnsi="Trebuchet MS"/>
          <w:b/>
          <w:sz w:val="20"/>
          <w:szCs w:val="20"/>
        </w:rPr>
        <w:t>Programming Language</w:t>
      </w:r>
      <w:r w:rsidR="00060C18" w:rsidRPr="00892FE7">
        <w:rPr>
          <w:rFonts w:ascii="Trebuchet MS" w:eastAsia="Verdana" w:hAnsi="Trebuchet MS"/>
          <w:b/>
          <w:sz w:val="20"/>
          <w:szCs w:val="20"/>
        </w:rPr>
        <w:tab/>
      </w:r>
      <w:r w:rsidR="00060C18" w:rsidRPr="00892FE7">
        <w:rPr>
          <w:rFonts w:ascii="Trebuchet MS" w:eastAsia="Verdana" w:hAnsi="Trebuchet MS"/>
          <w:b/>
          <w:sz w:val="20"/>
          <w:szCs w:val="20"/>
        </w:rPr>
        <w:tab/>
      </w:r>
      <w:r w:rsidR="00060C18" w:rsidRPr="00892FE7">
        <w:rPr>
          <w:rFonts w:ascii="Trebuchet MS" w:eastAsia="Verdana" w:hAnsi="Trebuchet MS"/>
          <w:b/>
          <w:sz w:val="20"/>
          <w:szCs w:val="20"/>
        </w:rPr>
        <w:tab/>
        <w:t>:</w:t>
      </w:r>
      <w:r w:rsidR="00060C18" w:rsidRPr="00892FE7">
        <w:rPr>
          <w:rFonts w:ascii="Trebuchet MS" w:eastAsia="Verdana" w:hAnsi="Trebuchet MS"/>
          <w:sz w:val="20"/>
          <w:szCs w:val="20"/>
        </w:rPr>
        <w:tab/>
      </w:r>
      <w:r w:rsidRPr="00892FE7">
        <w:rPr>
          <w:rFonts w:ascii="Trebuchet MS" w:eastAsia="Verdana" w:hAnsi="Trebuchet MS"/>
          <w:sz w:val="20"/>
          <w:szCs w:val="20"/>
        </w:rPr>
        <w:t>Java</w:t>
      </w:r>
      <w:r w:rsidR="00E45641">
        <w:rPr>
          <w:rFonts w:ascii="Trebuchet MS" w:eastAsia="Verdana" w:hAnsi="Trebuchet MS"/>
          <w:sz w:val="20"/>
          <w:szCs w:val="20"/>
        </w:rPr>
        <w:t xml:space="preserve"> SE, Java EE</w:t>
      </w:r>
    </w:p>
    <w:p w14:paraId="555C7D07" w14:textId="25F34218" w:rsidR="00EA2CFD" w:rsidRPr="00EA2CFD" w:rsidRDefault="00600599" w:rsidP="00060C18">
      <w:pPr>
        <w:tabs>
          <w:tab w:val="left" w:pos="1800"/>
        </w:tabs>
        <w:spacing w:line="360" w:lineRule="auto"/>
        <w:jc w:val="both"/>
        <w:rPr>
          <w:rFonts w:ascii="Trebuchet MS" w:eastAsia="Verdana" w:hAnsi="Trebuchet MS"/>
          <w:b/>
          <w:sz w:val="20"/>
          <w:szCs w:val="20"/>
        </w:rPr>
      </w:pPr>
      <w:r>
        <w:rPr>
          <w:rFonts w:ascii="Trebuchet MS" w:eastAsia="Verdana" w:hAnsi="Trebuchet MS"/>
          <w:b/>
          <w:sz w:val="20"/>
          <w:szCs w:val="20"/>
        </w:rPr>
        <w:t>Cloud ERP/</w:t>
      </w:r>
      <w:r w:rsidR="00EA2CFD" w:rsidRPr="00EA2CFD">
        <w:rPr>
          <w:rFonts w:ascii="Trebuchet MS" w:eastAsia="Verdana" w:hAnsi="Trebuchet MS"/>
          <w:b/>
          <w:sz w:val="20"/>
          <w:szCs w:val="20"/>
        </w:rPr>
        <w:t>ITSM</w:t>
      </w:r>
      <w:r w:rsidR="00EA2CFD">
        <w:rPr>
          <w:rFonts w:ascii="Trebuchet MS" w:eastAsia="Verdana" w:hAnsi="Trebuchet MS"/>
          <w:b/>
          <w:sz w:val="20"/>
          <w:szCs w:val="20"/>
        </w:rPr>
        <w:tab/>
      </w:r>
      <w:r w:rsidR="00EA2CFD">
        <w:rPr>
          <w:rFonts w:ascii="Trebuchet MS" w:eastAsia="Verdana" w:hAnsi="Trebuchet MS"/>
          <w:b/>
          <w:sz w:val="20"/>
          <w:szCs w:val="20"/>
        </w:rPr>
        <w:tab/>
      </w:r>
      <w:r w:rsidR="00EA2CFD">
        <w:rPr>
          <w:rFonts w:ascii="Trebuchet MS" w:eastAsia="Verdana" w:hAnsi="Trebuchet MS"/>
          <w:b/>
          <w:sz w:val="20"/>
          <w:szCs w:val="20"/>
        </w:rPr>
        <w:tab/>
      </w:r>
      <w:r w:rsidR="00EA2CFD">
        <w:rPr>
          <w:rFonts w:ascii="Trebuchet MS" w:eastAsia="Verdana" w:hAnsi="Trebuchet MS"/>
          <w:b/>
          <w:sz w:val="20"/>
          <w:szCs w:val="20"/>
        </w:rPr>
        <w:tab/>
      </w:r>
      <w:r w:rsidR="00EA2CFD">
        <w:rPr>
          <w:rFonts w:ascii="Trebuchet MS" w:eastAsia="Verdana" w:hAnsi="Trebuchet MS"/>
          <w:b/>
          <w:sz w:val="20"/>
          <w:szCs w:val="20"/>
        </w:rPr>
        <w:tab/>
        <w:t>:</w:t>
      </w:r>
      <w:r w:rsidR="00EA2CFD">
        <w:rPr>
          <w:rFonts w:ascii="Trebuchet MS" w:eastAsia="Verdana" w:hAnsi="Trebuchet MS"/>
          <w:b/>
          <w:sz w:val="20"/>
          <w:szCs w:val="20"/>
        </w:rPr>
        <w:tab/>
      </w:r>
      <w:r w:rsidR="00EA2CFD" w:rsidRPr="00EA2CFD">
        <w:rPr>
          <w:rFonts w:ascii="Trebuchet MS" w:eastAsia="Verdana" w:hAnsi="Trebuchet MS"/>
          <w:sz w:val="20"/>
          <w:szCs w:val="20"/>
        </w:rPr>
        <w:t>ServiceNow</w:t>
      </w:r>
    </w:p>
    <w:p w14:paraId="58355453" w14:textId="1D6F9D46" w:rsidR="00060C18" w:rsidRPr="00892FE7" w:rsidRDefault="00060C18" w:rsidP="00060C18">
      <w:pPr>
        <w:spacing w:line="360" w:lineRule="auto"/>
        <w:jc w:val="both"/>
        <w:rPr>
          <w:rFonts w:ascii="Trebuchet MS" w:eastAsia="Verdana" w:hAnsi="Trebuchet MS"/>
          <w:sz w:val="20"/>
          <w:szCs w:val="20"/>
        </w:rPr>
      </w:pPr>
      <w:r w:rsidRPr="00892FE7">
        <w:rPr>
          <w:rFonts w:ascii="Trebuchet MS" w:eastAsia="Verdana" w:hAnsi="Trebuchet MS"/>
          <w:b/>
          <w:sz w:val="20"/>
          <w:szCs w:val="20"/>
        </w:rPr>
        <w:t>Operating Systems</w:t>
      </w:r>
      <w:r w:rsidRPr="00892FE7">
        <w:rPr>
          <w:rFonts w:ascii="Trebuchet MS" w:eastAsia="Verdana" w:hAnsi="Trebuchet MS"/>
          <w:b/>
          <w:sz w:val="20"/>
          <w:szCs w:val="20"/>
        </w:rPr>
        <w:tab/>
      </w:r>
      <w:r w:rsidRPr="00892FE7">
        <w:rPr>
          <w:rFonts w:ascii="Trebuchet MS" w:eastAsia="Verdana" w:hAnsi="Trebuchet MS"/>
          <w:b/>
          <w:sz w:val="20"/>
          <w:szCs w:val="20"/>
        </w:rPr>
        <w:tab/>
      </w:r>
      <w:r w:rsidRPr="00892FE7">
        <w:rPr>
          <w:rFonts w:ascii="Trebuchet MS" w:eastAsia="Verdana" w:hAnsi="Trebuchet MS"/>
          <w:b/>
          <w:sz w:val="20"/>
          <w:szCs w:val="20"/>
        </w:rPr>
        <w:tab/>
      </w:r>
      <w:r w:rsidRPr="00892FE7">
        <w:rPr>
          <w:rFonts w:ascii="Trebuchet MS" w:eastAsia="Verdana" w:hAnsi="Trebuchet MS"/>
          <w:b/>
          <w:sz w:val="20"/>
          <w:szCs w:val="20"/>
        </w:rPr>
        <w:tab/>
        <w:t>:</w:t>
      </w:r>
      <w:r w:rsidR="00EE2FE3">
        <w:rPr>
          <w:rFonts w:ascii="Trebuchet MS" w:eastAsia="Verdana" w:hAnsi="Trebuchet MS"/>
          <w:sz w:val="20"/>
          <w:szCs w:val="20"/>
        </w:rPr>
        <w:tab/>
        <w:t>Windows family</w:t>
      </w:r>
      <w:r w:rsidR="00BB4096">
        <w:rPr>
          <w:rFonts w:ascii="Trebuchet MS" w:eastAsia="Verdana" w:hAnsi="Trebuchet MS"/>
          <w:sz w:val="20"/>
          <w:szCs w:val="20"/>
        </w:rPr>
        <w:t>, Linux</w:t>
      </w:r>
      <w:r w:rsidR="0026756D">
        <w:rPr>
          <w:rFonts w:ascii="Trebuchet MS" w:eastAsia="Verdana" w:hAnsi="Trebuchet MS"/>
          <w:sz w:val="20"/>
          <w:szCs w:val="20"/>
        </w:rPr>
        <w:t>, Mac</w:t>
      </w:r>
    </w:p>
    <w:p w14:paraId="10F0EBBE" w14:textId="77777777" w:rsidR="00060C18" w:rsidRPr="00892FE7" w:rsidRDefault="00060C18" w:rsidP="00060C18">
      <w:pPr>
        <w:tabs>
          <w:tab w:val="left" w:pos="1800"/>
        </w:tabs>
        <w:spacing w:line="360" w:lineRule="auto"/>
        <w:ind w:right="-900"/>
        <w:jc w:val="both"/>
        <w:rPr>
          <w:rFonts w:ascii="Trebuchet MS" w:eastAsia="Verdana" w:hAnsi="Trebuchet MS"/>
          <w:sz w:val="20"/>
          <w:szCs w:val="20"/>
        </w:rPr>
      </w:pPr>
      <w:r w:rsidRPr="00892FE7">
        <w:rPr>
          <w:rFonts w:ascii="Trebuchet MS" w:eastAsia="Verdana" w:hAnsi="Trebuchet MS"/>
          <w:b/>
          <w:sz w:val="20"/>
          <w:szCs w:val="20"/>
        </w:rPr>
        <w:t>Database</w:t>
      </w:r>
      <w:r w:rsidRPr="00892FE7">
        <w:rPr>
          <w:rFonts w:ascii="Trebuchet MS" w:eastAsia="Verdana" w:hAnsi="Trebuchet MS"/>
          <w:b/>
          <w:sz w:val="20"/>
          <w:szCs w:val="20"/>
        </w:rPr>
        <w:tab/>
      </w:r>
      <w:r w:rsidRPr="00892FE7">
        <w:rPr>
          <w:rFonts w:ascii="Trebuchet MS" w:eastAsia="Verdana" w:hAnsi="Trebuchet MS"/>
          <w:b/>
          <w:sz w:val="20"/>
          <w:szCs w:val="20"/>
        </w:rPr>
        <w:tab/>
      </w:r>
      <w:r w:rsidRPr="00892FE7">
        <w:rPr>
          <w:rFonts w:ascii="Trebuchet MS" w:eastAsia="Verdana" w:hAnsi="Trebuchet MS"/>
          <w:b/>
          <w:sz w:val="20"/>
          <w:szCs w:val="20"/>
        </w:rPr>
        <w:tab/>
      </w:r>
      <w:r w:rsidRPr="00892FE7">
        <w:rPr>
          <w:rFonts w:ascii="Trebuchet MS" w:eastAsia="Verdana" w:hAnsi="Trebuchet MS"/>
          <w:b/>
          <w:sz w:val="20"/>
          <w:szCs w:val="20"/>
        </w:rPr>
        <w:tab/>
      </w:r>
      <w:r w:rsidRPr="00892FE7">
        <w:rPr>
          <w:rFonts w:ascii="Trebuchet MS" w:eastAsia="Verdana" w:hAnsi="Trebuchet MS"/>
          <w:b/>
          <w:sz w:val="20"/>
          <w:szCs w:val="20"/>
        </w:rPr>
        <w:tab/>
        <w:t>:</w:t>
      </w:r>
      <w:r w:rsidRPr="00892FE7">
        <w:rPr>
          <w:rFonts w:ascii="Trebuchet MS" w:eastAsia="Verdana" w:hAnsi="Trebuchet MS"/>
          <w:b/>
          <w:sz w:val="20"/>
          <w:szCs w:val="20"/>
        </w:rPr>
        <w:tab/>
      </w:r>
      <w:r w:rsidRPr="00892FE7">
        <w:rPr>
          <w:rFonts w:ascii="Trebuchet MS" w:eastAsia="Verdana" w:hAnsi="Trebuchet MS"/>
          <w:sz w:val="20"/>
          <w:szCs w:val="20"/>
        </w:rPr>
        <w:t>Oracle</w:t>
      </w:r>
      <w:r w:rsidR="00273C67">
        <w:rPr>
          <w:rFonts w:ascii="Trebuchet MS" w:eastAsia="Verdana" w:hAnsi="Trebuchet MS"/>
          <w:sz w:val="20"/>
          <w:szCs w:val="20"/>
        </w:rPr>
        <w:t>, MySQL</w:t>
      </w:r>
      <w:r w:rsidR="00EA2CFD">
        <w:rPr>
          <w:rFonts w:ascii="Trebuchet MS" w:eastAsia="Verdana" w:hAnsi="Trebuchet MS"/>
          <w:sz w:val="20"/>
          <w:szCs w:val="20"/>
        </w:rPr>
        <w:t>, MS SQL Server</w:t>
      </w:r>
    </w:p>
    <w:p w14:paraId="0590879B" w14:textId="77777777" w:rsidR="00060C18" w:rsidRPr="00892FE7" w:rsidRDefault="00060C18" w:rsidP="00060C18">
      <w:pPr>
        <w:tabs>
          <w:tab w:val="left" w:pos="1800"/>
        </w:tabs>
        <w:spacing w:line="360" w:lineRule="auto"/>
        <w:jc w:val="both"/>
        <w:rPr>
          <w:rFonts w:ascii="Trebuchet MS" w:eastAsia="Verdana" w:hAnsi="Trebuchet MS"/>
          <w:sz w:val="20"/>
          <w:szCs w:val="20"/>
        </w:rPr>
      </w:pPr>
      <w:r w:rsidRPr="00892FE7">
        <w:rPr>
          <w:rFonts w:ascii="Trebuchet MS" w:eastAsia="Verdana" w:hAnsi="Trebuchet MS"/>
          <w:b/>
          <w:sz w:val="20"/>
          <w:szCs w:val="20"/>
        </w:rPr>
        <w:t>Web Technologies</w:t>
      </w:r>
      <w:r w:rsidRPr="00892FE7">
        <w:rPr>
          <w:rFonts w:ascii="Trebuchet MS" w:eastAsia="Verdana" w:hAnsi="Trebuchet MS"/>
          <w:b/>
          <w:sz w:val="20"/>
          <w:szCs w:val="20"/>
        </w:rPr>
        <w:tab/>
        <w:t xml:space="preserve">           </w:t>
      </w:r>
      <w:r w:rsidRPr="00892FE7">
        <w:rPr>
          <w:rFonts w:ascii="Trebuchet MS" w:eastAsia="Verdana" w:hAnsi="Trebuchet MS"/>
          <w:b/>
          <w:sz w:val="20"/>
          <w:szCs w:val="20"/>
        </w:rPr>
        <w:tab/>
      </w:r>
      <w:r w:rsidRPr="00892FE7">
        <w:rPr>
          <w:rFonts w:ascii="Trebuchet MS" w:eastAsia="Verdana" w:hAnsi="Trebuchet MS"/>
          <w:b/>
          <w:sz w:val="20"/>
          <w:szCs w:val="20"/>
        </w:rPr>
        <w:tab/>
        <w:t>:</w:t>
      </w:r>
      <w:r w:rsidRPr="00892FE7">
        <w:rPr>
          <w:rFonts w:ascii="Trebuchet MS" w:eastAsia="Verdana" w:hAnsi="Trebuchet MS"/>
          <w:sz w:val="20"/>
          <w:szCs w:val="20"/>
        </w:rPr>
        <w:tab/>
      </w:r>
      <w:r w:rsidR="00EF6D8D">
        <w:rPr>
          <w:rFonts w:ascii="Trebuchet MS" w:eastAsia="Verdana" w:hAnsi="Trebuchet MS"/>
          <w:sz w:val="20"/>
          <w:szCs w:val="20"/>
        </w:rPr>
        <w:t xml:space="preserve">ExtJS, </w:t>
      </w:r>
      <w:r w:rsidRPr="00892FE7">
        <w:rPr>
          <w:rFonts w:ascii="Trebuchet MS" w:eastAsia="Verdana" w:hAnsi="Trebuchet MS"/>
          <w:sz w:val="20"/>
          <w:szCs w:val="20"/>
        </w:rPr>
        <w:t>HTML, JavaScript, XML</w:t>
      </w:r>
      <w:r w:rsidR="00C041D1">
        <w:rPr>
          <w:rFonts w:ascii="Trebuchet MS" w:eastAsia="Verdana" w:hAnsi="Trebuchet MS"/>
          <w:sz w:val="20"/>
          <w:szCs w:val="20"/>
        </w:rPr>
        <w:t>, CSS</w:t>
      </w:r>
    </w:p>
    <w:p w14:paraId="14AF05E6" w14:textId="77777777" w:rsidR="00060C18" w:rsidRPr="00892FE7" w:rsidRDefault="00060C18" w:rsidP="00060C18">
      <w:pPr>
        <w:tabs>
          <w:tab w:val="left" w:pos="1800"/>
        </w:tabs>
        <w:spacing w:line="360" w:lineRule="auto"/>
        <w:jc w:val="both"/>
        <w:rPr>
          <w:rFonts w:ascii="Trebuchet MS" w:eastAsia="Verdana" w:hAnsi="Trebuchet MS"/>
          <w:sz w:val="20"/>
          <w:szCs w:val="20"/>
        </w:rPr>
      </w:pPr>
      <w:r w:rsidRPr="00892FE7">
        <w:rPr>
          <w:rFonts w:ascii="Trebuchet MS" w:eastAsia="Verdana" w:hAnsi="Trebuchet MS"/>
          <w:b/>
          <w:sz w:val="20"/>
          <w:szCs w:val="20"/>
        </w:rPr>
        <w:t>J</w:t>
      </w:r>
      <w:r w:rsidR="004A1C9A">
        <w:rPr>
          <w:rFonts w:ascii="Trebuchet MS" w:eastAsia="Verdana" w:hAnsi="Trebuchet MS"/>
          <w:b/>
          <w:sz w:val="20"/>
          <w:szCs w:val="20"/>
        </w:rPr>
        <w:t>ava</w:t>
      </w:r>
      <w:r w:rsidRPr="00892FE7">
        <w:rPr>
          <w:rFonts w:ascii="Trebuchet MS" w:eastAsia="Verdana" w:hAnsi="Trebuchet MS"/>
          <w:b/>
          <w:sz w:val="20"/>
          <w:szCs w:val="20"/>
        </w:rPr>
        <w:t>SE Technologies</w:t>
      </w:r>
      <w:r w:rsidRPr="00892FE7">
        <w:rPr>
          <w:rFonts w:ascii="Trebuchet MS" w:eastAsia="Verdana" w:hAnsi="Trebuchet MS"/>
          <w:b/>
          <w:sz w:val="20"/>
          <w:szCs w:val="20"/>
        </w:rPr>
        <w:tab/>
      </w:r>
      <w:r w:rsidRPr="00892FE7">
        <w:rPr>
          <w:rFonts w:ascii="Trebuchet MS" w:eastAsia="Verdana" w:hAnsi="Trebuchet MS"/>
          <w:b/>
          <w:sz w:val="20"/>
          <w:szCs w:val="20"/>
        </w:rPr>
        <w:tab/>
        <w:t xml:space="preserve">      </w:t>
      </w:r>
      <w:r w:rsidRPr="00892FE7">
        <w:rPr>
          <w:rFonts w:ascii="Trebuchet MS" w:eastAsia="Verdana" w:hAnsi="Trebuchet MS"/>
          <w:b/>
          <w:sz w:val="20"/>
          <w:szCs w:val="20"/>
        </w:rPr>
        <w:tab/>
        <w:t>:</w:t>
      </w:r>
      <w:r w:rsidRPr="00892FE7">
        <w:rPr>
          <w:rFonts w:ascii="Trebuchet MS" w:eastAsia="Verdana" w:hAnsi="Trebuchet MS"/>
          <w:b/>
          <w:sz w:val="20"/>
          <w:szCs w:val="20"/>
        </w:rPr>
        <w:tab/>
      </w:r>
      <w:r w:rsidR="00B64044">
        <w:rPr>
          <w:rFonts w:ascii="Trebuchet MS" w:eastAsia="Verdana" w:hAnsi="Trebuchet MS"/>
          <w:sz w:val="20"/>
          <w:szCs w:val="20"/>
        </w:rPr>
        <w:t>JDBC,</w:t>
      </w:r>
      <w:r w:rsidRPr="00892FE7">
        <w:rPr>
          <w:rFonts w:ascii="Trebuchet MS" w:eastAsia="Verdana" w:hAnsi="Trebuchet MS"/>
          <w:sz w:val="20"/>
          <w:szCs w:val="20"/>
        </w:rPr>
        <w:t xml:space="preserve"> JNDI</w:t>
      </w:r>
      <w:r w:rsidR="001733AB">
        <w:rPr>
          <w:rFonts w:ascii="Trebuchet MS" w:eastAsia="Verdana" w:hAnsi="Trebuchet MS"/>
          <w:sz w:val="20"/>
          <w:szCs w:val="20"/>
        </w:rPr>
        <w:t>, Connection Pool</w:t>
      </w:r>
    </w:p>
    <w:p w14:paraId="19821210" w14:textId="77777777" w:rsidR="00060C18" w:rsidRDefault="00060C18" w:rsidP="00060C18">
      <w:pPr>
        <w:tabs>
          <w:tab w:val="left" w:pos="1800"/>
        </w:tabs>
        <w:spacing w:line="360" w:lineRule="auto"/>
        <w:jc w:val="both"/>
        <w:rPr>
          <w:rFonts w:ascii="Trebuchet MS" w:eastAsia="Verdana" w:hAnsi="Trebuchet MS"/>
          <w:sz w:val="20"/>
          <w:szCs w:val="20"/>
        </w:rPr>
      </w:pPr>
      <w:r w:rsidRPr="00892FE7">
        <w:rPr>
          <w:rFonts w:ascii="Trebuchet MS" w:eastAsia="Verdana" w:hAnsi="Trebuchet MS"/>
          <w:b/>
          <w:sz w:val="20"/>
          <w:szCs w:val="20"/>
        </w:rPr>
        <w:t>J</w:t>
      </w:r>
      <w:r w:rsidR="004A1C9A">
        <w:rPr>
          <w:rFonts w:ascii="Trebuchet MS" w:eastAsia="Verdana" w:hAnsi="Trebuchet MS"/>
          <w:b/>
          <w:sz w:val="20"/>
          <w:szCs w:val="20"/>
        </w:rPr>
        <w:t>ava</w:t>
      </w:r>
      <w:r w:rsidRPr="00892FE7">
        <w:rPr>
          <w:rFonts w:ascii="Trebuchet MS" w:eastAsia="Verdana" w:hAnsi="Trebuchet MS"/>
          <w:b/>
          <w:sz w:val="20"/>
          <w:szCs w:val="20"/>
        </w:rPr>
        <w:t>EE Technologies</w:t>
      </w:r>
      <w:r w:rsidRPr="00892FE7">
        <w:rPr>
          <w:rFonts w:ascii="Trebuchet MS" w:eastAsia="Verdana" w:hAnsi="Trebuchet MS"/>
          <w:b/>
          <w:sz w:val="20"/>
          <w:szCs w:val="20"/>
        </w:rPr>
        <w:tab/>
      </w:r>
      <w:r w:rsidRPr="00892FE7">
        <w:rPr>
          <w:rFonts w:ascii="Trebuchet MS" w:eastAsia="Verdana" w:hAnsi="Trebuchet MS"/>
          <w:b/>
          <w:sz w:val="20"/>
          <w:szCs w:val="20"/>
        </w:rPr>
        <w:tab/>
      </w:r>
      <w:r w:rsidRPr="00892FE7">
        <w:rPr>
          <w:rFonts w:ascii="Trebuchet MS" w:eastAsia="Verdana" w:hAnsi="Trebuchet MS"/>
          <w:b/>
          <w:sz w:val="20"/>
          <w:szCs w:val="20"/>
        </w:rPr>
        <w:tab/>
        <w:t xml:space="preserve">     :</w:t>
      </w:r>
      <w:r w:rsidRPr="00892FE7">
        <w:rPr>
          <w:rFonts w:ascii="Trebuchet MS" w:eastAsia="Verdana" w:hAnsi="Trebuchet MS"/>
          <w:b/>
          <w:sz w:val="20"/>
          <w:szCs w:val="20"/>
        </w:rPr>
        <w:tab/>
      </w:r>
      <w:r w:rsidR="000F3E84" w:rsidRPr="00892FE7">
        <w:rPr>
          <w:rFonts w:ascii="Trebuchet MS" w:eastAsia="Verdana" w:hAnsi="Trebuchet MS"/>
          <w:sz w:val="20"/>
          <w:szCs w:val="20"/>
        </w:rPr>
        <w:t>Servlets, JSP, J</w:t>
      </w:r>
      <w:r w:rsidRPr="00892FE7">
        <w:rPr>
          <w:rFonts w:ascii="Trebuchet MS" w:eastAsia="Verdana" w:hAnsi="Trebuchet MS"/>
          <w:sz w:val="20"/>
          <w:szCs w:val="20"/>
        </w:rPr>
        <w:t>ava mail</w:t>
      </w:r>
    </w:p>
    <w:p w14:paraId="2DFBAA8F" w14:textId="77777777" w:rsidR="009F34F7" w:rsidRPr="003B3E39" w:rsidRDefault="009F34F7" w:rsidP="009F34F7">
      <w:pPr>
        <w:tabs>
          <w:tab w:val="left" w:pos="1800"/>
        </w:tabs>
        <w:spacing w:line="360" w:lineRule="auto"/>
        <w:jc w:val="both"/>
        <w:rPr>
          <w:rFonts w:ascii="Trebuchet MS" w:eastAsia="Verdana" w:hAnsi="Trebuchet MS"/>
          <w:sz w:val="20"/>
          <w:szCs w:val="20"/>
        </w:rPr>
      </w:pPr>
      <w:r>
        <w:rPr>
          <w:rFonts w:ascii="Trebuchet MS" w:eastAsia="Verdana" w:hAnsi="Trebuchet MS"/>
          <w:b/>
          <w:sz w:val="20"/>
          <w:szCs w:val="20"/>
        </w:rPr>
        <w:t>Distributed T</w:t>
      </w:r>
      <w:r w:rsidRPr="003B3E39">
        <w:rPr>
          <w:rFonts w:ascii="Trebuchet MS" w:eastAsia="Verdana" w:hAnsi="Trebuchet MS"/>
          <w:b/>
          <w:sz w:val="20"/>
          <w:szCs w:val="20"/>
        </w:rPr>
        <w:t>echnologies</w:t>
      </w:r>
      <w:r>
        <w:rPr>
          <w:rFonts w:ascii="Trebuchet MS" w:eastAsia="Verdana" w:hAnsi="Trebuchet MS"/>
          <w:sz w:val="20"/>
          <w:szCs w:val="20"/>
        </w:rPr>
        <w:tab/>
      </w:r>
      <w:r>
        <w:rPr>
          <w:rFonts w:ascii="Trebuchet MS" w:eastAsia="Verdana" w:hAnsi="Trebuchet MS"/>
          <w:sz w:val="20"/>
          <w:szCs w:val="20"/>
        </w:rPr>
        <w:tab/>
      </w:r>
      <w:r>
        <w:rPr>
          <w:rFonts w:ascii="Trebuchet MS" w:eastAsia="Verdana" w:hAnsi="Trebuchet MS"/>
          <w:sz w:val="20"/>
          <w:szCs w:val="20"/>
        </w:rPr>
        <w:tab/>
        <w:t>:</w:t>
      </w:r>
      <w:r>
        <w:rPr>
          <w:rFonts w:ascii="Trebuchet MS" w:eastAsia="Verdana" w:hAnsi="Trebuchet MS"/>
          <w:sz w:val="20"/>
          <w:szCs w:val="20"/>
        </w:rPr>
        <w:tab/>
      </w:r>
      <w:r w:rsidRPr="003B3E39">
        <w:rPr>
          <w:rFonts w:ascii="Trebuchet MS" w:hAnsi="Trebuchet MS" w:cs="Arial"/>
          <w:sz w:val="20"/>
          <w:szCs w:val="20"/>
        </w:rPr>
        <w:t>JAX-WS,</w:t>
      </w:r>
      <w:r w:rsidR="008671DA">
        <w:rPr>
          <w:rFonts w:ascii="Trebuchet MS" w:hAnsi="Trebuchet MS" w:cs="Arial"/>
          <w:sz w:val="20"/>
          <w:szCs w:val="20"/>
        </w:rPr>
        <w:t xml:space="preserve"> </w:t>
      </w:r>
      <w:r w:rsidRPr="003B3E39">
        <w:rPr>
          <w:rFonts w:ascii="Trebuchet MS" w:hAnsi="Trebuchet MS" w:cs="Arial"/>
          <w:sz w:val="20"/>
          <w:szCs w:val="20"/>
        </w:rPr>
        <w:t>JAX-RS</w:t>
      </w:r>
    </w:p>
    <w:p w14:paraId="2ACAF303" w14:textId="77777777" w:rsidR="00060C18" w:rsidRPr="00892FE7" w:rsidRDefault="00060C18" w:rsidP="00060C18">
      <w:pPr>
        <w:tabs>
          <w:tab w:val="left" w:pos="2880"/>
          <w:tab w:val="left" w:pos="3420"/>
          <w:tab w:val="left" w:pos="4320"/>
        </w:tabs>
        <w:spacing w:line="360" w:lineRule="auto"/>
        <w:rPr>
          <w:rFonts w:ascii="Trebuchet MS" w:eastAsia="Verdana" w:hAnsi="Trebuchet MS"/>
          <w:sz w:val="20"/>
          <w:szCs w:val="20"/>
        </w:rPr>
      </w:pPr>
      <w:r w:rsidRPr="00892FE7">
        <w:rPr>
          <w:rFonts w:ascii="Trebuchet MS" w:eastAsia="Verdana" w:hAnsi="Trebuchet MS"/>
          <w:b/>
          <w:sz w:val="20"/>
          <w:szCs w:val="20"/>
        </w:rPr>
        <w:t>Web/Application Servers</w:t>
      </w:r>
      <w:r w:rsidRPr="00892FE7">
        <w:rPr>
          <w:rFonts w:ascii="Trebuchet MS" w:eastAsia="Verdana" w:hAnsi="Trebuchet MS"/>
          <w:b/>
          <w:sz w:val="20"/>
          <w:szCs w:val="20"/>
        </w:rPr>
        <w:tab/>
        <w:t xml:space="preserve">   :</w:t>
      </w:r>
      <w:r w:rsidRPr="00892FE7">
        <w:rPr>
          <w:rFonts w:ascii="Trebuchet MS" w:eastAsia="Verdana" w:hAnsi="Trebuchet MS"/>
          <w:sz w:val="20"/>
          <w:szCs w:val="20"/>
        </w:rPr>
        <w:tab/>
        <w:t>Tomcat,</w:t>
      </w:r>
      <w:r w:rsidR="003F2D9E" w:rsidRPr="00892FE7">
        <w:rPr>
          <w:rFonts w:ascii="Trebuchet MS" w:eastAsia="Verdana" w:hAnsi="Trebuchet MS"/>
          <w:sz w:val="20"/>
          <w:szCs w:val="20"/>
        </w:rPr>
        <w:t xml:space="preserve"> Web Logic</w:t>
      </w:r>
    </w:p>
    <w:p w14:paraId="46D9835F" w14:textId="77777777" w:rsidR="00060C18" w:rsidRPr="00892FE7" w:rsidRDefault="00060C18" w:rsidP="00060C18">
      <w:pPr>
        <w:tabs>
          <w:tab w:val="left" w:pos="1800"/>
        </w:tabs>
        <w:spacing w:line="360" w:lineRule="auto"/>
        <w:jc w:val="both"/>
        <w:rPr>
          <w:rFonts w:ascii="Trebuchet MS" w:eastAsia="Verdana" w:hAnsi="Trebuchet MS"/>
          <w:sz w:val="20"/>
          <w:szCs w:val="20"/>
        </w:rPr>
      </w:pPr>
      <w:r w:rsidRPr="00892FE7">
        <w:rPr>
          <w:rFonts w:ascii="Trebuchet MS" w:eastAsia="Verdana" w:hAnsi="Trebuchet MS"/>
          <w:b/>
          <w:sz w:val="20"/>
          <w:szCs w:val="20"/>
        </w:rPr>
        <w:t>Frameworks</w:t>
      </w:r>
      <w:r w:rsidRPr="00892FE7">
        <w:rPr>
          <w:rFonts w:ascii="Trebuchet MS" w:eastAsia="Verdana" w:hAnsi="Trebuchet MS"/>
          <w:b/>
          <w:sz w:val="20"/>
          <w:szCs w:val="20"/>
        </w:rPr>
        <w:tab/>
      </w:r>
      <w:r w:rsidRPr="00892FE7">
        <w:rPr>
          <w:rFonts w:ascii="Trebuchet MS" w:eastAsia="Verdana" w:hAnsi="Trebuchet MS"/>
          <w:b/>
          <w:sz w:val="20"/>
          <w:szCs w:val="20"/>
        </w:rPr>
        <w:tab/>
      </w:r>
      <w:r w:rsidRPr="00892FE7">
        <w:rPr>
          <w:rFonts w:ascii="Trebuchet MS" w:eastAsia="Verdana" w:hAnsi="Trebuchet MS"/>
          <w:b/>
          <w:sz w:val="20"/>
          <w:szCs w:val="20"/>
        </w:rPr>
        <w:tab/>
      </w:r>
      <w:r w:rsidRPr="00892FE7">
        <w:rPr>
          <w:rFonts w:ascii="Trebuchet MS" w:eastAsia="Verdana" w:hAnsi="Trebuchet MS"/>
          <w:b/>
          <w:sz w:val="20"/>
          <w:szCs w:val="20"/>
        </w:rPr>
        <w:tab/>
      </w:r>
      <w:r w:rsidRPr="00892FE7">
        <w:rPr>
          <w:rFonts w:ascii="Trebuchet MS" w:eastAsia="Verdana" w:hAnsi="Trebuchet MS"/>
          <w:b/>
          <w:sz w:val="20"/>
          <w:szCs w:val="20"/>
        </w:rPr>
        <w:tab/>
        <w:t>:</w:t>
      </w:r>
      <w:r w:rsidR="00C77549">
        <w:rPr>
          <w:rFonts w:ascii="Trebuchet MS" w:eastAsia="Verdana" w:hAnsi="Trebuchet MS"/>
          <w:sz w:val="20"/>
          <w:szCs w:val="20"/>
        </w:rPr>
        <w:tab/>
      </w:r>
      <w:r w:rsidRPr="00892FE7">
        <w:rPr>
          <w:rFonts w:ascii="Trebuchet MS" w:eastAsia="Verdana" w:hAnsi="Trebuchet MS"/>
          <w:sz w:val="20"/>
          <w:szCs w:val="20"/>
        </w:rPr>
        <w:t>Spring</w:t>
      </w:r>
      <w:r w:rsidR="00C77549">
        <w:rPr>
          <w:rFonts w:ascii="Trebuchet MS" w:eastAsia="Verdana" w:hAnsi="Trebuchet MS"/>
          <w:sz w:val="20"/>
          <w:szCs w:val="20"/>
        </w:rPr>
        <w:t>, Struts</w:t>
      </w:r>
    </w:p>
    <w:p w14:paraId="21919FB7" w14:textId="77777777" w:rsidR="00060C18" w:rsidRDefault="00060C18" w:rsidP="00060C18">
      <w:pPr>
        <w:tabs>
          <w:tab w:val="left" w:pos="1800"/>
        </w:tabs>
        <w:spacing w:line="360" w:lineRule="auto"/>
        <w:jc w:val="both"/>
        <w:rPr>
          <w:rFonts w:ascii="Trebuchet MS" w:eastAsia="Verdana" w:hAnsi="Trebuchet MS"/>
          <w:sz w:val="20"/>
          <w:szCs w:val="20"/>
        </w:rPr>
      </w:pPr>
      <w:r w:rsidRPr="00892FE7">
        <w:rPr>
          <w:rFonts w:ascii="Trebuchet MS" w:eastAsia="Verdana" w:hAnsi="Trebuchet MS"/>
          <w:b/>
          <w:sz w:val="20"/>
          <w:szCs w:val="20"/>
        </w:rPr>
        <w:t>ORM Software</w:t>
      </w:r>
      <w:r w:rsidRPr="00892FE7">
        <w:rPr>
          <w:rFonts w:ascii="Trebuchet MS" w:eastAsia="Verdana" w:hAnsi="Trebuchet MS"/>
          <w:b/>
          <w:sz w:val="20"/>
          <w:szCs w:val="20"/>
        </w:rPr>
        <w:tab/>
      </w:r>
      <w:r w:rsidRPr="00892FE7">
        <w:rPr>
          <w:rFonts w:ascii="Trebuchet MS" w:eastAsia="Verdana" w:hAnsi="Trebuchet MS"/>
          <w:b/>
          <w:sz w:val="20"/>
          <w:szCs w:val="20"/>
        </w:rPr>
        <w:tab/>
      </w:r>
      <w:r w:rsidRPr="00892FE7">
        <w:rPr>
          <w:rFonts w:ascii="Trebuchet MS" w:eastAsia="Verdana" w:hAnsi="Trebuchet MS"/>
          <w:b/>
          <w:sz w:val="20"/>
          <w:szCs w:val="20"/>
        </w:rPr>
        <w:tab/>
      </w:r>
      <w:r w:rsidRPr="00892FE7">
        <w:rPr>
          <w:rFonts w:ascii="Trebuchet MS" w:eastAsia="Verdana" w:hAnsi="Trebuchet MS"/>
          <w:b/>
          <w:sz w:val="20"/>
          <w:szCs w:val="20"/>
        </w:rPr>
        <w:tab/>
      </w:r>
      <w:r w:rsidRPr="00892FE7">
        <w:rPr>
          <w:rFonts w:ascii="Trebuchet MS" w:eastAsia="Verdana" w:hAnsi="Trebuchet MS"/>
          <w:b/>
          <w:sz w:val="20"/>
          <w:szCs w:val="20"/>
        </w:rPr>
        <w:tab/>
        <w:t>:</w:t>
      </w:r>
      <w:r w:rsidRPr="00892FE7">
        <w:rPr>
          <w:rFonts w:ascii="Trebuchet MS" w:eastAsia="Verdana" w:hAnsi="Trebuchet MS"/>
          <w:b/>
          <w:sz w:val="20"/>
          <w:szCs w:val="20"/>
        </w:rPr>
        <w:tab/>
      </w:r>
      <w:r w:rsidRPr="00892FE7">
        <w:rPr>
          <w:rFonts w:ascii="Trebuchet MS" w:eastAsia="Verdana" w:hAnsi="Trebuchet MS"/>
          <w:sz w:val="20"/>
          <w:szCs w:val="20"/>
        </w:rPr>
        <w:t>Hibernate</w:t>
      </w:r>
      <w:r w:rsidR="00273C67">
        <w:rPr>
          <w:rFonts w:ascii="Trebuchet MS" w:eastAsia="Verdana" w:hAnsi="Trebuchet MS"/>
          <w:sz w:val="20"/>
          <w:szCs w:val="20"/>
        </w:rPr>
        <w:t>,</w:t>
      </w:r>
      <w:r w:rsidR="004A1C9A">
        <w:rPr>
          <w:rFonts w:ascii="Trebuchet MS" w:eastAsia="Verdana" w:hAnsi="Trebuchet MS"/>
          <w:sz w:val="20"/>
          <w:szCs w:val="20"/>
        </w:rPr>
        <w:t xml:space="preserve"> </w:t>
      </w:r>
      <w:r w:rsidR="00273C67">
        <w:rPr>
          <w:rFonts w:ascii="Trebuchet MS" w:eastAsia="Verdana" w:hAnsi="Trebuchet MS"/>
          <w:sz w:val="20"/>
          <w:szCs w:val="20"/>
        </w:rPr>
        <w:t>JPA</w:t>
      </w:r>
    </w:p>
    <w:p w14:paraId="6AA8FEE7" w14:textId="77777777" w:rsidR="000805A9" w:rsidRPr="000805A9" w:rsidRDefault="000805A9" w:rsidP="00060C18">
      <w:pPr>
        <w:tabs>
          <w:tab w:val="left" w:pos="1800"/>
        </w:tabs>
        <w:spacing w:line="360" w:lineRule="auto"/>
        <w:jc w:val="both"/>
        <w:rPr>
          <w:rFonts w:ascii="Trebuchet MS" w:eastAsia="Verdana" w:hAnsi="Trebuchet MS"/>
          <w:b/>
          <w:sz w:val="20"/>
          <w:szCs w:val="20"/>
        </w:rPr>
      </w:pPr>
      <w:r w:rsidRPr="000805A9">
        <w:rPr>
          <w:rFonts w:ascii="Trebuchet MS" w:eastAsia="Verdana" w:hAnsi="Trebuchet MS"/>
          <w:b/>
          <w:sz w:val="20"/>
          <w:szCs w:val="20"/>
        </w:rPr>
        <w:t>Design Patterns</w:t>
      </w:r>
      <w:r>
        <w:rPr>
          <w:rFonts w:ascii="Trebuchet MS" w:eastAsia="Verdana" w:hAnsi="Trebuchet MS"/>
          <w:b/>
          <w:sz w:val="20"/>
          <w:szCs w:val="20"/>
        </w:rPr>
        <w:tab/>
      </w:r>
      <w:r>
        <w:rPr>
          <w:rFonts w:ascii="Trebuchet MS" w:eastAsia="Verdana" w:hAnsi="Trebuchet MS"/>
          <w:b/>
          <w:sz w:val="20"/>
          <w:szCs w:val="20"/>
        </w:rPr>
        <w:tab/>
      </w:r>
      <w:r>
        <w:rPr>
          <w:rFonts w:ascii="Trebuchet MS" w:eastAsia="Verdana" w:hAnsi="Trebuchet MS"/>
          <w:b/>
          <w:sz w:val="20"/>
          <w:szCs w:val="20"/>
        </w:rPr>
        <w:tab/>
      </w:r>
      <w:r>
        <w:rPr>
          <w:rFonts w:ascii="Trebuchet MS" w:eastAsia="Verdana" w:hAnsi="Trebuchet MS"/>
          <w:b/>
          <w:sz w:val="20"/>
          <w:szCs w:val="20"/>
        </w:rPr>
        <w:tab/>
      </w:r>
      <w:r>
        <w:rPr>
          <w:rFonts w:ascii="Trebuchet MS" w:eastAsia="Verdana" w:hAnsi="Trebuchet MS"/>
          <w:b/>
          <w:sz w:val="20"/>
          <w:szCs w:val="20"/>
        </w:rPr>
        <w:tab/>
        <w:t xml:space="preserve">:    </w:t>
      </w:r>
      <w:r w:rsidRPr="000805A9">
        <w:rPr>
          <w:rFonts w:ascii="Trebuchet MS" w:eastAsia="Verdana" w:hAnsi="Trebuchet MS"/>
          <w:sz w:val="20"/>
          <w:szCs w:val="20"/>
        </w:rPr>
        <w:t>MVC, SOA, DAO, VO, Factory, Singleton, Proxy, and etc</w:t>
      </w:r>
    </w:p>
    <w:p w14:paraId="7047D26F" w14:textId="77777777" w:rsidR="00060C18" w:rsidRPr="00892FE7" w:rsidRDefault="00060C18" w:rsidP="00060C18">
      <w:pPr>
        <w:tabs>
          <w:tab w:val="left" w:pos="1800"/>
        </w:tabs>
        <w:spacing w:line="360" w:lineRule="auto"/>
        <w:jc w:val="both"/>
        <w:rPr>
          <w:rFonts w:ascii="Trebuchet MS" w:eastAsia="Verdana" w:hAnsi="Trebuchet MS"/>
          <w:sz w:val="20"/>
          <w:szCs w:val="20"/>
        </w:rPr>
      </w:pPr>
      <w:r w:rsidRPr="00892FE7">
        <w:rPr>
          <w:rFonts w:ascii="Trebuchet MS" w:eastAsia="Verdana" w:hAnsi="Trebuchet MS"/>
          <w:b/>
          <w:sz w:val="20"/>
          <w:szCs w:val="20"/>
        </w:rPr>
        <w:t>IDE’s</w:t>
      </w:r>
      <w:r w:rsidRPr="00892FE7">
        <w:rPr>
          <w:rFonts w:ascii="Trebuchet MS" w:eastAsia="Verdana" w:hAnsi="Trebuchet MS"/>
          <w:b/>
          <w:sz w:val="20"/>
          <w:szCs w:val="20"/>
        </w:rPr>
        <w:tab/>
      </w:r>
      <w:r w:rsidRPr="00892FE7">
        <w:rPr>
          <w:rFonts w:ascii="Trebuchet MS" w:eastAsia="Verdana" w:hAnsi="Trebuchet MS"/>
          <w:b/>
          <w:sz w:val="20"/>
          <w:szCs w:val="20"/>
        </w:rPr>
        <w:tab/>
      </w:r>
      <w:r w:rsidRPr="00892FE7">
        <w:rPr>
          <w:rFonts w:ascii="Trebuchet MS" w:eastAsia="Verdana" w:hAnsi="Trebuchet MS"/>
          <w:b/>
          <w:sz w:val="20"/>
          <w:szCs w:val="20"/>
        </w:rPr>
        <w:tab/>
      </w:r>
      <w:r w:rsidRPr="00892FE7">
        <w:rPr>
          <w:rFonts w:ascii="Trebuchet MS" w:eastAsia="Verdana" w:hAnsi="Trebuchet MS"/>
          <w:b/>
          <w:sz w:val="20"/>
          <w:szCs w:val="20"/>
        </w:rPr>
        <w:tab/>
      </w:r>
      <w:r w:rsidRPr="00892FE7">
        <w:rPr>
          <w:rFonts w:ascii="Trebuchet MS" w:eastAsia="Verdana" w:hAnsi="Trebuchet MS"/>
          <w:b/>
          <w:sz w:val="20"/>
          <w:szCs w:val="20"/>
        </w:rPr>
        <w:tab/>
        <w:t>:</w:t>
      </w:r>
      <w:r w:rsidR="00A44485">
        <w:rPr>
          <w:rFonts w:ascii="Trebuchet MS" w:eastAsia="Verdana" w:hAnsi="Trebuchet MS"/>
          <w:sz w:val="20"/>
          <w:szCs w:val="20"/>
        </w:rPr>
        <w:tab/>
        <w:t>Eclipse</w:t>
      </w:r>
    </w:p>
    <w:p w14:paraId="0E60E975" w14:textId="77777777" w:rsidR="00060C18" w:rsidRPr="00892FE7" w:rsidRDefault="00060C18" w:rsidP="00060C18">
      <w:pPr>
        <w:tabs>
          <w:tab w:val="left" w:pos="1800"/>
        </w:tabs>
        <w:spacing w:line="360" w:lineRule="auto"/>
        <w:jc w:val="both"/>
        <w:rPr>
          <w:rFonts w:ascii="Trebuchet MS" w:eastAsia="Verdana" w:hAnsi="Trebuchet MS"/>
          <w:sz w:val="20"/>
          <w:szCs w:val="20"/>
        </w:rPr>
      </w:pPr>
      <w:r w:rsidRPr="00892FE7">
        <w:rPr>
          <w:rFonts w:ascii="Trebuchet MS" w:eastAsia="Verdana" w:hAnsi="Trebuchet MS"/>
          <w:b/>
          <w:sz w:val="20"/>
          <w:szCs w:val="20"/>
        </w:rPr>
        <w:t>Tools</w:t>
      </w:r>
      <w:r w:rsidRPr="00892FE7">
        <w:rPr>
          <w:rFonts w:ascii="Trebuchet MS" w:eastAsia="Verdana" w:hAnsi="Trebuchet MS"/>
          <w:b/>
          <w:sz w:val="20"/>
          <w:szCs w:val="20"/>
        </w:rPr>
        <w:tab/>
      </w:r>
      <w:r w:rsidRPr="00892FE7">
        <w:rPr>
          <w:rFonts w:ascii="Trebuchet MS" w:eastAsia="Verdana" w:hAnsi="Trebuchet MS"/>
          <w:b/>
          <w:sz w:val="20"/>
          <w:szCs w:val="20"/>
        </w:rPr>
        <w:tab/>
      </w:r>
      <w:r w:rsidRPr="00892FE7">
        <w:rPr>
          <w:rFonts w:ascii="Trebuchet MS" w:eastAsia="Verdana" w:hAnsi="Trebuchet MS"/>
          <w:b/>
          <w:sz w:val="20"/>
          <w:szCs w:val="20"/>
        </w:rPr>
        <w:tab/>
      </w:r>
      <w:r w:rsidRPr="00892FE7">
        <w:rPr>
          <w:rFonts w:ascii="Trebuchet MS" w:eastAsia="Verdana" w:hAnsi="Trebuchet MS"/>
          <w:b/>
          <w:sz w:val="20"/>
          <w:szCs w:val="20"/>
        </w:rPr>
        <w:tab/>
      </w:r>
      <w:r w:rsidRPr="00892FE7">
        <w:rPr>
          <w:rFonts w:ascii="Trebuchet MS" w:eastAsia="Verdana" w:hAnsi="Trebuchet MS"/>
          <w:b/>
          <w:sz w:val="20"/>
          <w:szCs w:val="20"/>
        </w:rPr>
        <w:tab/>
        <w:t>:</w:t>
      </w:r>
      <w:r w:rsidRPr="00892FE7">
        <w:rPr>
          <w:rFonts w:ascii="Trebuchet MS" w:eastAsia="Verdana" w:hAnsi="Trebuchet MS"/>
          <w:b/>
          <w:sz w:val="20"/>
          <w:szCs w:val="20"/>
        </w:rPr>
        <w:tab/>
      </w:r>
      <w:r w:rsidR="0038611F">
        <w:rPr>
          <w:rFonts w:ascii="Trebuchet MS" w:eastAsia="Verdana" w:hAnsi="Trebuchet MS"/>
          <w:sz w:val="20"/>
          <w:szCs w:val="20"/>
        </w:rPr>
        <w:t>Ant, Log4J, Junit, CVS</w:t>
      </w:r>
    </w:p>
    <w:p w14:paraId="36E8EE2B" w14:textId="77777777" w:rsidR="00060C18" w:rsidRDefault="00060C18" w:rsidP="00060C18">
      <w:pPr>
        <w:tabs>
          <w:tab w:val="left" w:pos="1800"/>
        </w:tabs>
        <w:spacing w:line="360" w:lineRule="auto"/>
        <w:jc w:val="both"/>
        <w:rPr>
          <w:rFonts w:ascii="Trebuchet MS" w:eastAsia="Verdana" w:hAnsi="Trebuchet MS"/>
          <w:sz w:val="20"/>
          <w:szCs w:val="20"/>
        </w:rPr>
      </w:pPr>
      <w:r w:rsidRPr="00892FE7">
        <w:rPr>
          <w:rFonts w:ascii="Trebuchet MS" w:eastAsia="Verdana" w:hAnsi="Trebuchet MS"/>
          <w:b/>
          <w:sz w:val="20"/>
          <w:szCs w:val="20"/>
        </w:rPr>
        <w:t>Domains</w:t>
      </w:r>
      <w:r w:rsidRPr="00892FE7">
        <w:rPr>
          <w:rFonts w:ascii="Trebuchet MS" w:eastAsia="Verdana" w:hAnsi="Trebuchet MS"/>
          <w:b/>
          <w:sz w:val="20"/>
          <w:szCs w:val="20"/>
        </w:rPr>
        <w:tab/>
      </w:r>
      <w:r w:rsidRPr="00892FE7">
        <w:rPr>
          <w:rFonts w:ascii="Trebuchet MS" w:eastAsia="Verdana" w:hAnsi="Trebuchet MS"/>
          <w:b/>
          <w:sz w:val="20"/>
          <w:szCs w:val="20"/>
        </w:rPr>
        <w:tab/>
      </w:r>
      <w:r w:rsidRPr="00892FE7">
        <w:rPr>
          <w:rFonts w:ascii="Trebuchet MS" w:eastAsia="Verdana" w:hAnsi="Trebuchet MS"/>
          <w:b/>
          <w:sz w:val="20"/>
          <w:szCs w:val="20"/>
        </w:rPr>
        <w:tab/>
      </w:r>
      <w:r w:rsidRPr="00892FE7">
        <w:rPr>
          <w:rFonts w:ascii="Trebuchet MS" w:eastAsia="Verdana" w:hAnsi="Trebuchet MS"/>
          <w:b/>
          <w:sz w:val="20"/>
          <w:szCs w:val="20"/>
        </w:rPr>
        <w:tab/>
      </w:r>
      <w:r w:rsidRPr="00892FE7">
        <w:rPr>
          <w:rFonts w:ascii="Trebuchet MS" w:eastAsia="Verdana" w:hAnsi="Trebuchet MS"/>
          <w:b/>
          <w:sz w:val="20"/>
          <w:szCs w:val="20"/>
        </w:rPr>
        <w:tab/>
        <w:t>:</w:t>
      </w:r>
      <w:r w:rsidRPr="00892FE7">
        <w:rPr>
          <w:rFonts w:ascii="Trebuchet MS" w:eastAsia="Verdana" w:hAnsi="Trebuchet MS"/>
          <w:b/>
          <w:sz w:val="20"/>
          <w:szCs w:val="20"/>
        </w:rPr>
        <w:tab/>
      </w:r>
      <w:r w:rsidR="00EC7B5B" w:rsidRPr="00EC7B5B">
        <w:rPr>
          <w:rFonts w:ascii="Trebuchet MS" w:eastAsia="Verdana" w:hAnsi="Trebuchet MS"/>
          <w:sz w:val="20"/>
          <w:szCs w:val="20"/>
        </w:rPr>
        <w:t>ITSM,</w:t>
      </w:r>
      <w:r w:rsidR="00EC7B5B">
        <w:rPr>
          <w:rFonts w:ascii="Trebuchet MS" w:eastAsia="Verdana" w:hAnsi="Trebuchet MS"/>
          <w:b/>
          <w:sz w:val="20"/>
          <w:szCs w:val="20"/>
        </w:rPr>
        <w:t xml:space="preserve"> </w:t>
      </w:r>
      <w:r w:rsidRPr="00892FE7">
        <w:rPr>
          <w:rFonts w:ascii="Trebuchet MS" w:eastAsia="Verdana" w:hAnsi="Trebuchet MS"/>
          <w:sz w:val="20"/>
          <w:szCs w:val="20"/>
        </w:rPr>
        <w:t>HealthCare, E-Commerce</w:t>
      </w:r>
    </w:p>
    <w:p w14:paraId="2105B819" w14:textId="77777777" w:rsidR="00496E27" w:rsidRDefault="00496E27" w:rsidP="00060C18">
      <w:pPr>
        <w:tabs>
          <w:tab w:val="left" w:pos="1800"/>
        </w:tabs>
        <w:spacing w:line="360" w:lineRule="auto"/>
        <w:jc w:val="both"/>
        <w:rPr>
          <w:rFonts w:ascii="Trebuchet MS" w:eastAsia="Verdana" w:hAnsi="Trebuchet MS"/>
          <w:b/>
        </w:rPr>
      </w:pPr>
    </w:p>
    <w:p w14:paraId="73744DB4" w14:textId="77777777" w:rsidR="001D254E" w:rsidRDefault="001D254E" w:rsidP="001D254E">
      <w:pPr>
        <w:pStyle w:val="PlainText"/>
        <w:jc w:val="both"/>
        <w:rPr>
          <w:rFonts w:ascii="Trebuchet MS" w:hAnsi="Trebuchet MS" w:cs="Trebuchet MS"/>
          <w:b/>
          <w:sz w:val="24"/>
          <w:szCs w:val="24"/>
        </w:rPr>
      </w:pPr>
      <w:r>
        <w:rPr>
          <w:rFonts w:ascii="Trebuchet MS" w:hAnsi="Trebuchet MS" w:cs="Trebuchet MS"/>
          <w:b/>
          <w:sz w:val="24"/>
          <w:szCs w:val="24"/>
        </w:rPr>
        <w:t>Certifications</w:t>
      </w:r>
    </w:p>
    <w:p w14:paraId="4FD5DC30" w14:textId="77777777" w:rsidR="001D254E" w:rsidRPr="001D254E" w:rsidRDefault="001D254E" w:rsidP="001D254E">
      <w:pPr>
        <w:numPr>
          <w:ilvl w:val="0"/>
          <w:numId w:val="12"/>
        </w:numPr>
        <w:shd w:val="clear" w:color="auto" w:fill="FFFFFF"/>
        <w:suppressAutoHyphens w:val="0"/>
        <w:spacing w:beforeAutospacing="1" w:after="100" w:afterAutospacing="1" w:line="360" w:lineRule="auto"/>
        <w:ind w:left="1440"/>
        <w:rPr>
          <w:rFonts w:ascii="Trebuchet MS" w:hAnsi="Trebuchet MS" w:cs="Arial"/>
          <w:color w:val="222222"/>
          <w:lang w:eastAsia="en-US"/>
        </w:rPr>
      </w:pPr>
      <w:r>
        <w:rPr>
          <w:rFonts w:ascii="Trebuchet MS" w:hAnsi="Trebuchet MS" w:cs="Arial"/>
          <w:color w:val="222222"/>
          <w:sz w:val="20"/>
          <w:szCs w:val="20"/>
          <w:lang w:eastAsia="en-US"/>
        </w:rPr>
        <w:t>ServiceNow Certified Application Developer</w:t>
      </w:r>
    </w:p>
    <w:p w14:paraId="5A6D098F" w14:textId="77777777" w:rsidR="001D254E" w:rsidRPr="00892FE7" w:rsidRDefault="001D254E" w:rsidP="001D254E">
      <w:pPr>
        <w:numPr>
          <w:ilvl w:val="1"/>
          <w:numId w:val="12"/>
        </w:numPr>
        <w:spacing w:after="80" w:line="276" w:lineRule="auto"/>
        <w:ind w:right="288"/>
        <w:jc w:val="both"/>
        <w:rPr>
          <w:rFonts w:ascii="Trebuchet MS" w:hAnsi="Trebuchet MS" w:cs="Trebuchet MS"/>
          <w:sz w:val="20"/>
          <w:szCs w:val="20"/>
        </w:rPr>
      </w:pPr>
      <w:r w:rsidRPr="00892FE7">
        <w:rPr>
          <w:rFonts w:ascii="Trebuchet MS" w:hAnsi="Trebuchet MS" w:cs="Trebuchet MS"/>
          <w:sz w:val="20"/>
          <w:szCs w:val="20"/>
        </w:rPr>
        <w:t>Oracle Certified Associate in Oracle10g</w:t>
      </w:r>
      <w:r w:rsidRPr="00CD1347">
        <w:rPr>
          <w:rFonts w:ascii="Trebuchet MS" w:hAnsi="Trebuchet MS" w:cs="Trebuchet MS"/>
          <w:sz w:val="20"/>
          <w:szCs w:val="20"/>
        </w:rPr>
        <w:t>-OCA</w:t>
      </w:r>
    </w:p>
    <w:p w14:paraId="241490E9" w14:textId="77777777" w:rsidR="001D254E" w:rsidRPr="00E35356" w:rsidRDefault="001D254E" w:rsidP="001D254E">
      <w:pPr>
        <w:numPr>
          <w:ilvl w:val="0"/>
          <w:numId w:val="12"/>
        </w:numPr>
        <w:shd w:val="clear" w:color="auto" w:fill="FFFFFF"/>
        <w:suppressAutoHyphens w:val="0"/>
        <w:spacing w:beforeAutospacing="1" w:after="100" w:afterAutospacing="1" w:line="360" w:lineRule="auto"/>
        <w:ind w:left="1440"/>
        <w:rPr>
          <w:rFonts w:ascii="Trebuchet MS" w:hAnsi="Trebuchet MS" w:cs="Arial"/>
          <w:color w:val="222222"/>
          <w:sz w:val="20"/>
          <w:szCs w:val="20"/>
          <w:lang w:eastAsia="en-US"/>
        </w:rPr>
      </w:pPr>
      <w:r w:rsidRPr="001D254E">
        <w:rPr>
          <w:rFonts w:ascii="Trebuchet MS" w:hAnsi="Trebuchet MS" w:cs="Arial"/>
          <w:color w:val="222222"/>
          <w:sz w:val="20"/>
          <w:szCs w:val="20"/>
          <w:lang w:eastAsia="en-US"/>
        </w:rPr>
        <w:t xml:space="preserve">Java </w:t>
      </w:r>
      <w:r>
        <w:rPr>
          <w:rFonts w:ascii="Trebuchet MS" w:hAnsi="Trebuchet MS" w:cs="Arial"/>
          <w:color w:val="222222"/>
          <w:sz w:val="20"/>
          <w:szCs w:val="20"/>
          <w:lang w:eastAsia="en-US"/>
        </w:rPr>
        <w:t xml:space="preserve">Programming </w:t>
      </w:r>
      <w:r w:rsidRPr="001D254E">
        <w:rPr>
          <w:rFonts w:ascii="Trebuchet MS" w:hAnsi="Trebuchet MS" w:cs="Arial"/>
          <w:color w:val="222222"/>
          <w:sz w:val="20"/>
          <w:szCs w:val="20"/>
          <w:lang w:eastAsia="en-US"/>
        </w:rPr>
        <w:t xml:space="preserve">Professional by Oracle Academy </w:t>
      </w:r>
    </w:p>
    <w:p w14:paraId="2627913D" w14:textId="77777777" w:rsidR="00984F33" w:rsidRDefault="00984F33" w:rsidP="00060C18">
      <w:pPr>
        <w:tabs>
          <w:tab w:val="left" w:pos="1800"/>
        </w:tabs>
        <w:spacing w:line="360" w:lineRule="auto"/>
        <w:jc w:val="both"/>
        <w:rPr>
          <w:rFonts w:ascii="Trebuchet MS" w:eastAsia="Verdana" w:hAnsi="Trebuchet MS"/>
          <w:b/>
        </w:rPr>
      </w:pPr>
    </w:p>
    <w:p w14:paraId="650B03DD" w14:textId="01228E40" w:rsidR="00476B2F" w:rsidRDefault="00600599" w:rsidP="00060C18">
      <w:pPr>
        <w:tabs>
          <w:tab w:val="left" w:pos="1800"/>
        </w:tabs>
        <w:spacing w:line="360" w:lineRule="auto"/>
        <w:jc w:val="both"/>
        <w:rPr>
          <w:rFonts w:ascii="Trebuchet MS" w:eastAsia="Verdana" w:hAnsi="Trebuchet MS"/>
          <w:b/>
        </w:rPr>
      </w:pPr>
      <w:r>
        <w:rPr>
          <w:rFonts w:ascii="Trebuchet MS" w:eastAsia="Verdana" w:hAnsi="Trebuchet MS"/>
          <w:b/>
        </w:rPr>
        <w:t>Products developed</w:t>
      </w:r>
    </w:p>
    <w:p w14:paraId="242C0EFD" w14:textId="77777777" w:rsidR="00E41774" w:rsidRDefault="00E41774" w:rsidP="00060C18">
      <w:pPr>
        <w:tabs>
          <w:tab w:val="left" w:pos="1800"/>
        </w:tabs>
        <w:spacing w:line="360" w:lineRule="auto"/>
        <w:jc w:val="both"/>
        <w:rPr>
          <w:rFonts w:ascii="Trebuchet MS" w:eastAsia="Verdana" w:hAnsi="Trebuchet MS"/>
          <w:b/>
        </w:rPr>
      </w:pPr>
    </w:p>
    <w:p w14:paraId="43E5F6BB" w14:textId="29365372" w:rsidR="00923F8D" w:rsidRPr="00BD18B5" w:rsidRDefault="00923F8D" w:rsidP="00923F8D">
      <w:pPr>
        <w:rPr>
          <w:rFonts w:ascii="Trebuchet MS" w:eastAsia="Verdana" w:hAnsi="Trebuchet MS"/>
          <w:b/>
          <w:sz w:val="20"/>
          <w:szCs w:val="20"/>
        </w:rPr>
      </w:pPr>
      <w:r>
        <w:rPr>
          <w:rFonts w:ascii="Trebuchet MS" w:eastAsia="Verdana" w:hAnsi="Trebuchet MS"/>
          <w:b/>
          <w:sz w:val="20"/>
          <w:szCs w:val="20"/>
          <w:u w:val="single"/>
        </w:rPr>
        <w:t>Product #</w:t>
      </w:r>
      <w:r w:rsidR="00E41774">
        <w:rPr>
          <w:rFonts w:ascii="Trebuchet MS" w:eastAsia="Verdana" w:hAnsi="Trebuchet MS"/>
          <w:b/>
          <w:sz w:val="20"/>
          <w:szCs w:val="20"/>
          <w:u w:val="single"/>
        </w:rPr>
        <w:t>1</w:t>
      </w:r>
      <w:r w:rsidR="00E41774" w:rsidRPr="00BD18B5">
        <w:rPr>
          <w:rFonts w:ascii="Trebuchet MS" w:eastAsia="Verdana" w:hAnsi="Trebuchet MS"/>
          <w:b/>
          <w:sz w:val="20"/>
          <w:szCs w:val="20"/>
        </w:rPr>
        <w:t>:</w:t>
      </w:r>
      <w:r w:rsidR="00BD18B5" w:rsidRPr="00BD18B5">
        <w:rPr>
          <w:rFonts w:ascii="Trebuchet MS" w:eastAsia="Verdana" w:hAnsi="Trebuchet MS"/>
          <w:b/>
          <w:sz w:val="20"/>
          <w:szCs w:val="20"/>
        </w:rPr>
        <w:t xml:space="preserve">  </w:t>
      </w:r>
      <w:r w:rsidR="00BD18B5">
        <w:rPr>
          <w:rFonts w:ascii="Trebuchet MS" w:eastAsia="Verdana" w:hAnsi="Trebuchet MS"/>
          <w:b/>
          <w:sz w:val="20"/>
          <w:szCs w:val="20"/>
        </w:rPr>
        <w:t xml:space="preserve">SVES Question Bank </w:t>
      </w:r>
    </w:p>
    <w:p w14:paraId="68373A40" w14:textId="77777777" w:rsidR="00923F8D" w:rsidRPr="00892FE7" w:rsidRDefault="00923F8D" w:rsidP="00923F8D">
      <w:pPr>
        <w:rPr>
          <w:rFonts w:ascii="Trebuchet MS" w:hAnsi="Trebuchet MS"/>
          <w:b/>
          <w:sz w:val="20"/>
          <w:szCs w:val="20"/>
        </w:rPr>
      </w:pPr>
    </w:p>
    <w:p w14:paraId="29C28CAE" w14:textId="2352D76B" w:rsidR="00923F8D" w:rsidRDefault="00E41774" w:rsidP="00923F8D">
      <w:pPr>
        <w:rPr>
          <w:rFonts w:ascii="Trebuchet MS" w:hAnsi="Trebuchet MS"/>
          <w:b/>
          <w:sz w:val="20"/>
          <w:szCs w:val="20"/>
        </w:rPr>
      </w:pPr>
      <w:r>
        <w:rPr>
          <w:rFonts w:ascii="Trebuchet MS" w:hAnsi="Trebuchet MS"/>
          <w:b/>
          <w:sz w:val="20"/>
          <w:szCs w:val="20"/>
        </w:rPr>
        <w:t xml:space="preserve">Client Name: </w:t>
      </w:r>
      <w:r w:rsidR="00923F8D">
        <w:rPr>
          <w:rFonts w:ascii="Trebuchet MS" w:hAnsi="Trebuchet MS"/>
          <w:b/>
          <w:sz w:val="20"/>
          <w:szCs w:val="20"/>
        </w:rPr>
        <w:t>Sri Vishnu Educational Society</w:t>
      </w:r>
    </w:p>
    <w:p w14:paraId="0B8CABE6" w14:textId="77777777" w:rsidR="00BD18B5" w:rsidRDefault="00BD18B5" w:rsidP="00923F8D">
      <w:pPr>
        <w:rPr>
          <w:rFonts w:ascii="Trebuchet MS" w:hAnsi="Trebuchet MS"/>
          <w:b/>
          <w:sz w:val="20"/>
          <w:szCs w:val="20"/>
        </w:rPr>
      </w:pPr>
    </w:p>
    <w:p w14:paraId="279BCA7A" w14:textId="509627ED" w:rsidR="00923F8D" w:rsidRDefault="00923F8D" w:rsidP="00923F8D">
      <w:pPr>
        <w:rPr>
          <w:rStyle w:val="Hyperlink"/>
          <w:rFonts w:ascii="Trebuchet MS" w:hAnsi="Trebuchet MS"/>
          <w:b/>
          <w:sz w:val="20"/>
          <w:szCs w:val="20"/>
        </w:rPr>
      </w:pPr>
      <w:r>
        <w:rPr>
          <w:rFonts w:ascii="Trebuchet MS" w:hAnsi="Trebuchet MS"/>
          <w:b/>
          <w:sz w:val="20"/>
          <w:szCs w:val="20"/>
        </w:rPr>
        <w:t>URL</w:t>
      </w:r>
      <w:r w:rsidR="00E41774">
        <w:rPr>
          <w:rFonts w:ascii="Trebuchet MS" w:hAnsi="Trebuchet MS"/>
          <w:b/>
          <w:sz w:val="20"/>
          <w:szCs w:val="20"/>
        </w:rPr>
        <w:t xml:space="preserve">: </w:t>
      </w:r>
      <w:hyperlink r:id="rId8" w:history="1">
        <w:r w:rsidRPr="00923F8D">
          <w:rPr>
            <w:rStyle w:val="Hyperlink"/>
            <w:rFonts w:ascii="Trebuchet MS" w:hAnsi="Trebuchet MS"/>
            <w:b/>
            <w:sz w:val="20"/>
            <w:szCs w:val="20"/>
          </w:rPr>
          <w:t>http://intranet.bvrithyderabad.edu.in:9000/svesqbank/</w:t>
        </w:r>
      </w:hyperlink>
    </w:p>
    <w:p w14:paraId="1EB366F1" w14:textId="77777777" w:rsidR="00923F8D" w:rsidRPr="00892FE7" w:rsidRDefault="00923F8D" w:rsidP="00923F8D">
      <w:pPr>
        <w:rPr>
          <w:rFonts w:ascii="Trebuchet MS" w:hAnsi="Trebuchet MS"/>
          <w:sz w:val="20"/>
          <w:szCs w:val="20"/>
        </w:rPr>
      </w:pPr>
    </w:p>
    <w:p w14:paraId="61AB44B4" w14:textId="35400D86" w:rsidR="00923F8D" w:rsidRPr="00055FA8" w:rsidRDefault="00923F8D" w:rsidP="00923F8D">
      <w:pPr>
        <w:suppressAutoHyphens w:val="0"/>
        <w:rPr>
          <w:lang w:val="en-GB" w:eastAsia="en-GB"/>
        </w:rPr>
      </w:pPr>
      <w:r>
        <w:rPr>
          <w:rFonts w:ascii="Trebuchet MS" w:hAnsi="Trebuchet MS"/>
          <w:b/>
          <w:sz w:val="20"/>
          <w:szCs w:val="20"/>
        </w:rPr>
        <w:t>URL</w:t>
      </w:r>
      <w:r w:rsidR="00E41774">
        <w:rPr>
          <w:rFonts w:ascii="Trebuchet MS" w:hAnsi="Trebuchet MS"/>
          <w:b/>
          <w:sz w:val="20"/>
          <w:szCs w:val="20"/>
        </w:rPr>
        <w:t xml:space="preserve">: </w:t>
      </w:r>
      <w:hyperlink r:id="rId9" w:history="1">
        <w:r w:rsidRPr="00923F8D">
          <w:rPr>
            <w:rStyle w:val="Hyperlink"/>
          </w:rPr>
          <w:t>https://play.google.com/store/apps/details?id=com.bvrith.svesqbank</w:t>
        </w:r>
      </w:hyperlink>
    </w:p>
    <w:p w14:paraId="0277A953" w14:textId="77777777" w:rsidR="00923F8D" w:rsidRPr="00892FE7" w:rsidRDefault="00923F8D" w:rsidP="00923F8D">
      <w:pPr>
        <w:rPr>
          <w:rFonts w:ascii="Trebuchet MS" w:hAnsi="Trebuchet MS"/>
          <w:b/>
          <w:color w:val="000000"/>
          <w:sz w:val="20"/>
          <w:szCs w:val="20"/>
        </w:rPr>
      </w:pPr>
    </w:p>
    <w:p w14:paraId="43A79943" w14:textId="77777777" w:rsidR="00923F8D" w:rsidRPr="00892FE7" w:rsidRDefault="00923F8D" w:rsidP="00923F8D">
      <w:pPr>
        <w:spacing w:line="360" w:lineRule="auto"/>
        <w:jc w:val="both"/>
        <w:rPr>
          <w:rFonts w:ascii="Trebuchet MS" w:hAnsi="Trebuchet MS"/>
          <w:b/>
          <w:sz w:val="20"/>
          <w:szCs w:val="20"/>
        </w:rPr>
      </w:pPr>
      <w:r w:rsidRPr="00892FE7">
        <w:rPr>
          <w:rFonts w:ascii="Trebuchet MS" w:hAnsi="Trebuchet MS"/>
          <w:b/>
          <w:sz w:val="20"/>
          <w:szCs w:val="20"/>
        </w:rPr>
        <w:t>Description:</w:t>
      </w:r>
    </w:p>
    <w:p w14:paraId="1D9242D2" w14:textId="56D978B6" w:rsidR="00923F8D" w:rsidRPr="00892FE7" w:rsidRDefault="00923F8D" w:rsidP="00210F86">
      <w:pPr>
        <w:spacing w:line="360" w:lineRule="auto"/>
        <w:ind w:firstLine="360"/>
        <w:jc w:val="both"/>
        <w:rPr>
          <w:rFonts w:ascii="Trebuchet MS" w:hAnsi="Trebuchet MS"/>
          <w:b/>
          <w:sz w:val="20"/>
          <w:szCs w:val="20"/>
        </w:rPr>
      </w:pPr>
      <w:r>
        <w:rPr>
          <w:rFonts w:ascii="Trebuchet MS" w:hAnsi="Trebuchet MS"/>
          <w:sz w:val="20"/>
          <w:szCs w:val="20"/>
        </w:rPr>
        <w:t>It</w:t>
      </w:r>
      <w:r w:rsidRPr="00892FE7">
        <w:rPr>
          <w:rFonts w:ascii="Trebuchet MS" w:hAnsi="Trebuchet MS"/>
          <w:sz w:val="20"/>
          <w:szCs w:val="20"/>
        </w:rPr>
        <w:t xml:space="preserve"> is</w:t>
      </w:r>
      <w:r>
        <w:rPr>
          <w:rFonts w:ascii="Trebuchet MS" w:hAnsi="Trebuchet MS"/>
          <w:sz w:val="20"/>
          <w:szCs w:val="20"/>
        </w:rPr>
        <w:t xml:space="preserve"> a web based</w:t>
      </w:r>
      <w:r w:rsidR="00BD18B5">
        <w:rPr>
          <w:rFonts w:ascii="Trebuchet MS" w:hAnsi="Trebuchet MS"/>
          <w:sz w:val="20"/>
          <w:szCs w:val="20"/>
        </w:rPr>
        <w:t xml:space="preserve"> and mobile</w:t>
      </w:r>
      <w:r w:rsidR="00210F86">
        <w:rPr>
          <w:rFonts w:ascii="Trebuchet MS" w:hAnsi="Trebuchet MS"/>
          <w:sz w:val="20"/>
          <w:szCs w:val="20"/>
        </w:rPr>
        <w:t xml:space="preserve"> application which</w:t>
      </w:r>
      <w:bookmarkStart w:id="0" w:name="_GoBack"/>
      <w:bookmarkEnd w:id="0"/>
      <w:r w:rsidR="00210F86" w:rsidRPr="00210F86">
        <w:rPr>
          <w:rFonts w:ascii="Trebuchet MS" w:hAnsi="Trebuchet MS"/>
          <w:sz w:val="20"/>
          <w:szCs w:val="20"/>
        </w:rPr>
        <w:t xml:space="preserve"> generates Multiple Choice Questions of subject randomly on each selection which can be used by students for their Academics and Placements. Trainer or Faculty can assess the skills of a Student. Students undergoing Graduation, Post graduation and Diploma can take test for any number of times to improve their skills.</w:t>
      </w:r>
    </w:p>
    <w:p w14:paraId="0F1A4038" w14:textId="77777777" w:rsidR="00923F8D" w:rsidRPr="00892FE7" w:rsidRDefault="00923F8D" w:rsidP="00923F8D">
      <w:pPr>
        <w:spacing w:line="360" w:lineRule="auto"/>
        <w:rPr>
          <w:rFonts w:ascii="Trebuchet MS" w:eastAsia="Verdana" w:hAnsi="Trebuchet MS"/>
          <w:b/>
          <w:sz w:val="20"/>
          <w:szCs w:val="20"/>
        </w:rPr>
      </w:pPr>
      <w:r w:rsidRPr="00892FE7">
        <w:rPr>
          <w:rFonts w:ascii="Trebuchet MS" w:eastAsia="Verdana" w:hAnsi="Trebuchet MS"/>
          <w:b/>
          <w:sz w:val="20"/>
          <w:szCs w:val="20"/>
        </w:rPr>
        <w:t>Technologies used:</w:t>
      </w:r>
    </w:p>
    <w:p w14:paraId="7D1E5438" w14:textId="079D442B" w:rsidR="00923F8D" w:rsidRPr="00892FE7" w:rsidRDefault="00923F8D" w:rsidP="00923F8D">
      <w:pPr>
        <w:spacing w:line="360" w:lineRule="auto"/>
        <w:rPr>
          <w:rFonts w:ascii="Trebuchet MS" w:hAnsi="Trebuchet MS"/>
          <w:sz w:val="20"/>
          <w:szCs w:val="20"/>
        </w:rPr>
      </w:pPr>
      <w:r>
        <w:rPr>
          <w:rFonts w:ascii="Trebuchet MS" w:hAnsi="Trebuchet MS"/>
          <w:sz w:val="20"/>
          <w:szCs w:val="20"/>
        </w:rPr>
        <w:t xml:space="preserve">Java, Spring MVC, Spring, Servlet, JSP, </w:t>
      </w:r>
      <w:r w:rsidR="003B11CC">
        <w:rPr>
          <w:rFonts w:ascii="Trebuchet MS" w:hAnsi="Trebuchet MS"/>
          <w:sz w:val="20"/>
          <w:szCs w:val="20"/>
        </w:rPr>
        <w:t>Hibernate, JAX-RS,</w:t>
      </w:r>
      <w:r>
        <w:rPr>
          <w:rFonts w:ascii="Trebuchet MS" w:hAnsi="Trebuchet MS"/>
          <w:sz w:val="20"/>
          <w:szCs w:val="20"/>
        </w:rPr>
        <w:t xml:space="preserve"> MS SQL Server, Bootstrap, AJAX, Javascript, CSS, Apache Tomcat, Eclipse</w:t>
      </w:r>
      <w:r w:rsidRPr="00892FE7">
        <w:rPr>
          <w:rFonts w:ascii="Trebuchet MS" w:hAnsi="Trebuchet MS"/>
          <w:sz w:val="20"/>
          <w:szCs w:val="20"/>
        </w:rPr>
        <w:t>.</w:t>
      </w:r>
    </w:p>
    <w:p w14:paraId="0F91EB2C" w14:textId="77777777" w:rsidR="00923F8D" w:rsidRDefault="00923F8D" w:rsidP="00923F8D">
      <w:pPr>
        <w:spacing w:line="360" w:lineRule="auto"/>
        <w:rPr>
          <w:rFonts w:ascii="Trebuchet MS" w:eastAsia="Verdana" w:hAnsi="Trebuchet MS"/>
          <w:b/>
          <w:sz w:val="20"/>
          <w:szCs w:val="20"/>
        </w:rPr>
      </w:pPr>
    </w:p>
    <w:p w14:paraId="6BF7B027" w14:textId="77777777" w:rsidR="00923F8D" w:rsidRDefault="00923F8D" w:rsidP="00923F8D">
      <w:pPr>
        <w:spacing w:line="360" w:lineRule="auto"/>
        <w:rPr>
          <w:rFonts w:ascii="Trebuchet MS" w:hAnsi="Trebuchet MS"/>
          <w:sz w:val="20"/>
          <w:szCs w:val="20"/>
        </w:rPr>
      </w:pPr>
      <w:r w:rsidRPr="00892FE7">
        <w:rPr>
          <w:rFonts w:ascii="Trebuchet MS" w:eastAsia="Verdana" w:hAnsi="Trebuchet MS"/>
          <w:b/>
          <w:sz w:val="20"/>
          <w:szCs w:val="20"/>
        </w:rPr>
        <w:t>Roles &amp; Responsibilities:</w:t>
      </w:r>
    </w:p>
    <w:p w14:paraId="182DB8B7" w14:textId="77777777" w:rsidR="00923F8D" w:rsidRDefault="00923F8D" w:rsidP="00923F8D">
      <w:pPr>
        <w:numPr>
          <w:ilvl w:val="0"/>
          <w:numId w:val="10"/>
        </w:numPr>
        <w:tabs>
          <w:tab w:val="left" w:pos="720"/>
        </w:tabs>
        <w:suppressAutoHyphens w:val="0"/>
        <w:spacing w:line="360" w:lineRule="auto"/>
        <w:ind w:left="720" w:hanging="360"/>
        <w:jc w:val="both"/>
        <w:rPr>
          <w:rFonts w:ascii="Trebuchet MS" w:hAnsi="Trebuchet MS"/>
          <w:sz w:val="20"/>
          <w:szCs w:val="20"/>
        </w:rPr>
      </w:pPr>
      <w:r>
        <w:rPr>
          <w:rFonts w:ascii="Trebuchet MS" w:hAnsi="Trebuchet MS"/>
          <w:sz w:val="20"/>
          <w:szCs w:val="20"/>
        </w:rPr>
        <w:t xml:space="preserve">Writing DAOs with </w:t>
      </w:r>
      <w:r w:rsidRPr="00892FE7">
        <w:rPr>
          <w:rFonts w:ascii="Trebuchet MS" w:hAnsi="Trebuchet MS"/>
          <w:sz w:val="20"/>
          <w:szCs w:val="20"/>
        </w:rPr>
        <w:t>Spring ORM module</w:t>
      </w:r>
    </w:p>
    <w:p w14:paraId="2D13F15D" w14:textId="77777777" w:rsidR="00923F8D" w:rsidRDefault="00923F8D" w:rsidP="00923F8D">
      <w:pPr>
        <w:numPr>
          <w:ilvl w:val="0"/>
          <w:numId w:val="10"/>
        </w:numPr>
        <w:tabs>
          <w:tab w:val="left" w:pos="720"/>
        </w:tabs>
        <w:suppressAutoHyphens w:val="0"/>
        <w:spacing w:line="360" w:lineRule="auto"/>
        <w:ind w:left="720" w:hanging="360"/>
        <w:jc w:val="both"/>
        <w:rPr>
          <w:rFonts w:ascii="Trebuchet MS" w:hAnsi="Trebuchet MS"/>
          <w:sz w:val="20"/>
          <w:szCs w:val="20"/>
        </w:rPr>
      </w:pPr>
      <w:r w:rsidRPr="00083C0A">
        <w:rPr>
          <w:rFonts w:ascii="Trebuchet MS" w:hAnsi="Trebuchet MS"/>
          <w:sz w:val="20"/>
          <w:szCs w:val="20"/>
        </w:rPr>
        <w:t xml:space="preserve">Involved in development of controller logic using Spring MVC. </w:t>
      </w:r>
    </w:p>
    <w:p w14:paraId="711F4F0E" w14:textId="77777777" w:rsidR="00923F8D" w:rsidRPr="00083C0A" w:rsidRDefault="00923F8D" w:rsidP="00923F8D">
      <w:pPr>
        <w:numPr>
          <w:ilvl w:val="0"/>
          <w:numId w:val="10"/>
        </w:numPr>
        <w:tabs>
          <w:tab w:val="left" w:pos="720"/>
        </w:tabs>
        <w:suppressAutoHyphens w:val="0"/>
        <w:spacing w:line="360" w:lineRule="auto"/>
        <w:ind w:left="720" w:hanging="360"/>
        <w:jc w:val="both"/>
        <w:rPr>
          <w:rFonts w:ascii="Trebuchet MS" w:hAnsi="Trebuchet MS"/>
          <w:sz w:val="20"/>
          <w:szCs w:val="20"/>
        </w:rPr>
      </w:pPr>
      <w:r w:rsidRPr="00083C0A">
        <w:rPr>
          <w:rFonts w:ascii="Trebuchet MS" w:hAnsi="Trebuchet MS"/>
          <w:sz w:val="20"/>
          <w:szCs w:val="20"/>
        </w:rPr>
        <w:t>Involved in exposing/consuming web services using JAX-RS.</w:t>
      </w:r>
    </w:p>
    <w:p w14:paraId="5928B6DC" w14:textId="77777777" w:rsidR="00923F8D" w:rsidRDefault="00923F8D" w:rsidP="00923F8D">
      <w:pPr>
        <w:numPr>
          <w:ilvl w:val="0"/>
          <w:numId w:val="10"/>
        </w:numPr>
        <w:tabs>
          <w:tab w:val="left" w:pos="720"/>
        </w:tabs>
        <w:suppressAutoHyphens w:val="0"/>
        <w:spacing w:line="360" w:lineRule="auto"/>
        <w:ind w:left="720" w:hanging="360"/>
        <w:jc w:val="both"/>
        <w:rPr>
          <w:rFonts w:ascii="Trebuchet MS" w:hAnsi="Trebuchet MS"/>
          <w:sz w:val="20"/>
          <w:szCs w:val="20"/>
        </w:rPr>
      </w:pPr>
      <w:r>
        <w:rPr>
          <w:rFonts w:ascii="Trebuchet MS" w:hAnsi="Trebuchet MS"/>
          <w:sz w:val="20"/>
          <w:szCs w:val="20"/>
        </w:rPr>
        <w:t>Report generation and notification.</w:t>
      </w:r>
    </w:p>
    <w:p w14:paraId="09FBE99F" w14:textId="77777777" w:rsidR="00923F8D" w:rsidRDefault="00923F8D" w:rsidP="00923F8D">
      <w:pPr>
        <w:numPr>
          <w:ilvl w:val="0"/>
          <w:numId w:val="10"/>
        </w:numPr>
        <w:tabs>
          <w:tab w:val="left" w:pos="720"/>
        </w:tabs>
        <w:suppressAutoHyphens w:val="0"/>
        <w:spacing w:line="360" w:lineRule="auto"/>
        <w:ind w:left="720" w:hanging="360"/>
        <w:jc w:val="both"/>
        <w:rPr>
          <w:rFonts w:ascii="Trebuchet MS" w:hAnsi="Trebuchet MS"/>
          <w:sz w:val="20"/>
          <w:szCs w:val="20"/>
        </w:rPr>
      </w:pPr>
      <w:r w:rsidRPr="00083C0A">
        <w:rPr>
          <w:rFonts w:ascii="Trebuchet MS" w:hAnsi="Trebuchet MS"/>
          <w:sz w:val="20"/>
          <w:szCs w:val="20"/>
        </w:rPr>
        <w:t>Involved in code reviews.</w:t>
      </w:r>
    </w:p>
    <w:p w14:paraId="203E281E" w14:textId="77777777" w:rsidR="00923F8D" w:rsidRDefault="00923F8D" w:rsidP="00923F8D">
      <w:pPr>
        <w:numPr>
          <w:ilvl w:val="0"/>
          <w:numId w:val="10"/>
        </w:numPr>
        <w:tabs>
          <w:tab w:val="left" w:pos="720"/>
        </w:tabs>
        <w:suppressAutoHyphens w:val="0"/>
        <w:spacing w:line="360" w:lineRule="auto"/>
        <w:ind w:left="720" w:hanging="360"/>
        <w:jc w:val="both"/>
        <w:rPr>
          <w:rFonts w:ascii="Trebuchet MS" w:hAnsi="Trebuchet MS"/>
          <w:sz w:val="20"/>
          <w:szCs w:val="20"/>
        </w:rPr>
      </w:pPr>
      <w:r w:rsidRPr="00083C0A">
        <w:rPr>
          <w:rFonts w:ascii="Trebuchet MS" w:hAnsi="Trebuchet MS"/>
          <w:sz w:val="20"/>
          <w:szCs w:val="20"/>
        </w:rPr>
        <w:t>Involved in design and analysis phases.</w:t>
      </w:r>
    </w:p>
    <w:p w14:paraId="0B95D8F3" w14:textId="1055A877" w:rsidR="00923F8D" w:rsidRDefault="00923F8D" w:rsidP="00923F8D">
      <w:pPr>
        <w:numPr>
          <w:ilvl w:val="0"/>
          <w:numId w:val="10"/>
        </w:numPr>
        <w:tabs>
          <w:tab w:val="left" w:pos="720"/>
        </w:tabs>
        <w:suppressAutoHyphens w:val="0"/>
        <w:spacing w:line="360" w:lineRule="auto"/>
        <w:ind w:left="720" w:hanging="360"/>
        <w:jc w:val="both"/>
        <w:rPr>
          <w:rFonts w:ascii="Trebuchet MS" w:hAnsi="Trebuchet MS"/>
          <w:sz w:val="20"/>
          <w:szCs w:val="20"/>
        </w:rPr>
      </w:pPr>
      <w:r>
        <w:rPr>
          <w:rFonts w:ascii="Trebuchet MS" w:hAnsi="Trebuchet MS"/>
          <w:sz w:val="20"/>
          <w:szCs w:val="20"/>
        </w:rPr>
        <w:t>Writing APIs using JSP</w:t>
      </w:r>
      <w:r w:rsidR="00F62225">
        <w:rPr>
          <w:rFonts w:ascii="Trebuchet MS" w:hAnsi="Trebuchet MS"/>
          <w:sz w:val="20"/>
          <w:szCs w:val="20"/>
        </w:rPr>
        <w:t xml:space="preserve"> for both web and mobile UIs</w:t>
      </w:r>
      <w:r>
        <w:rPr>
          <w:rFonts w:ascii="Trebuchet MS" w:hAnsi="Trebuchet MS"/>
          <w:sz w:val="20"/>
          <w:szCs w:val="20"/>
        </w:rPr>
        <w:t>.</w:t>
      </w:r>
    </w:p>
    <w:p w14:paraId="0EB091C9" w14:textId="77777777" w:rsidR="00923F8D" w:rsidRPr="00083C0A" w:rsidRDefault="00923F8D" w:rsidP="00923F8D">
      <w:pPr>
        <w:numPr>
          <w:ilvl w:val="0"/>
          <w:numId w:val="10"/>
        </w:numPr>
        <w:tabs>
          <w:tab w:val="left" w:pos="720"/>
        </w:tabs>
        <w:suppressAutoHyphens w:val="0"/>
        <w:spacing w:line="360" w:lineRule="auto"/>
        <w:ind w:left="720" w:hanging="360"/>
        <w:jc w:val="both"/>
        <w:rPr>
          <w:rFonts w:ascii="Trebuchet MS" w:hAnsi="Trebuchet MS"/>
          <w:sz w:val="20"/>
          <w:szCs w:val="20"/>
        </w:rPr>
      </w:pPr>
      <w:r>
        <w:rPr>
          <w:rFonts w:ascii="Trebuchet MS" w:hAnsi="Trebuchet MS"/>
          <w:sz w:val="20"/>
          <w:szCs w:val="20"/>
        </w:rPr>
        <w:t>Database design and development using SQL.</w:t>
      </w:r>
    </w:p>
    <w:p w14:paraId="5A45D414" w14:textId="77777777" w:rsidR="00923F8D" w:rsidRDefault="00923F8D" w:rsidP="00060C18">
      <w:pPr>
        <w:tabs>
          <w:tab w:val="left" w:pos="1800"/>
        </w:tabs>
        <w:spacing w:line="360" w:lineRule="auto"/>
        <w:jc w:val="both"/>
        <w:rPr>
          <w:rFonts w:ascii="Trebuchet MS" w:eastAsia="Verdana" w:hAnsi="Trebuchet MS"/>
          <w:b/>
        </w:rPr>
      </w:pPr>
    </w:p>
    <w:p w14:paraId="5EF15C7D" w14:textId="3D6A7BBC" w:rsidR="0086003C" w:rsidRPr="00F7244C" w:rsidRDefault="00B44AD9" w:rsidP="0086003C">
      <w:pPr>
        <w:rPr>
          <w:rFonts w:ascii="Trebuchet MS" w:eastAsia="Verdana" w:hAnsi="Trebuchet MS"/>
          <w:b/>
          <w:sz w:val="20"/>
          <w:szCs w:val="20"/>
          <w:u w:val="single"/>
        </w:rPr>
      </w:pPr>
      <w:r>
        <w:rPr>
          <w:rFonts w:ascii="Trebuchet MS" w:eastAsia="Verdana" w:hAnsi="Trebuchet MS"/>
          <w:b/>
          <w:sz w:val="20"/>
          <w:szCs w:val="20"/>
          <w:u w:val="single"/>
        </w:rPr>
        <w:t>Product #2</w:t>
      </w:r>
    </w:p>
    <w:p w14:paraId="6C7610AF" w14:textId="77777777" w:rsidR="0086003C" w:rsidRPr="00892FE7" w:rsidRDefault="0086003C" w:rsidP="0086003C">
      <w:pPr>
        <w:rPr>
          <w:rFonts w:ascii="Trebuchet MS" w:hAnsi="Trebuchet MS"/>
          <w:b/>
          <w:sz w:val="20"/>
          <w:szCs w:val="20"/>
        </w:rPr>
      </w:pPr>
    </w:p>
    <w:p w14:paraId="1550893C" w14:textId="77777777" w:rsidR="0086003C" w:rsidRDefault="0086003C" w:rsidP="0086003C">
      <w:pPr>
        <w:rPr>
          <w:rFonts w:ascii="Trebuchet MS" w:hAnsi="Trebuchet MS"/>
          <w:b/>
          <w:sz w:val="20"/>
          <w:szCs w:val="20"/>
        </w:rPr>
      </w:pPr>
      <w:r w:rsidRPr="00892FE7">
        <w:rPr>
          <w:rFonts w:ascii="Trebuchet MS" w:hAnsi="Trebuchet MS"/>
          <w:b/>
          <w:sz w:val="20"/>
          <w:szCs w:val="20"/>
        </w:rPr>
        <w:t xml:space="preserve">Client Name: </w:t>
      </w:r>
      <w:r w:rsidRPr="00892FE7">
        <w:rPr>
          <w:rFonts w:ascii="Trebuchet MS" w:hAnsi="Trebuchet MS"/>
          <w:b/>
          <w:sz w:val="20"/>
          <w:szCs w:val="20"/>
        </w:rPr>
        <w:tab/>
      </w:r>
      <w:r w:rsidRPr="00892FE7">
        <w:rPr>
          <w:rFonts w:ascii="Trebuchet MS" w:hAnsi="Trebuchet MS"/>
          <w:b/>
          <w:sz w:val="20"/>
          <w:szCs w:val="20"/>
        </w:rPr>
        <w:tab/>
      </w:r>
      <w:r>
        <w:rPr>
          <w:rFonts w:ascii="Trebuchet MS" w:hAnsi="Trebuchet MS"/>
          <w:b/>
          <w:sz w:val="20"/>
          <w:szCs w:val="20"/>
        </w:rPr>
        <w:t>BVRIT Hyderabad</w:t>
      </w:r>
    </w:p>
    <w:p w14:paraId="08D0FD9B" w14:textId="55E6884F" w:rsidR="0086003C" w:rsidRDefault="0086003C" w:rsidP="0086003C">
      <w:pPr>
        <w:rPr>
          <w:rStyle w:val="Hyperlink"/>
          <w:rFonts w:ascii="Trebuchet MS" w:hAnsi="Trebuchet MS"/>
          <w:b/>
          <w:sz w:val="20"/>
          <w:szCs w:val="20"/>
        </w:rPr>
      </w:pPr>
      <w:r>
        <w:rPr>
          <w:rFonts w:ascii="Trebuchet MS" w:hAnsi="Trebuchet MS"/>
          <w:b/>
          <w:sz w:val="20"/>
          <w:szCs w:val="20"/>
        </w:rPr>
        <w:t>URL</w:t>
      </w:r>
      <w:r w:rsidRPr="00892FE7">
        <w:rPr>
          <w:rFonts w:ascii="Trebuchet MS" w:hAnsi="Trebuchet MS"/>
          <w:b/>
          <w:sz w:val="20"/>
          <w:szCs w:val="20"/>
        </w:rPr>
        <w:t xml:space="preserve">: </w:t>
      </w:r>
      <w:r w:rsidRPr="00892FE7">
        <w:rPr>
          <w:rFonts w:ascii="Trebuchet MS" w:hAnsi="Trebuchet MS"/>
          <w:b/>
          <w:sz w:val="20"/>
          <w:szCs w:val="20"/>
        </w:rPr>
        <w:tab/>
        <w:t xml:space="preserve">      </w:t>
      </w:r>
      <w:r w:rsidRPr="00892FE7">
        <w:rPr>
          <w:rFonts w:ascii="Trebuchet MS" w:hAnsi="Trebuchet MS"/>
          <w:b/>
          <w:sz w:val="20"/>
          <w:szCs w:val="20"/>
        </w:rPr>
        <w:tab/>
      </w:r>
      <w:r>
        <w:rPr>
          <w:rFonts w:ascii="Trebuchet MS" w:hAnsi="Trebuchet MS"/>
          <w:b/>
          <w:sz w:val="20"/>
          <w:szCs w:val="20"/>
        </w:rPr>
        <w:t xml:space="preserve">      </w:t>
      </w:r>
      <w:hyperlink r:id="rId10" w:history="1">
        <w:r w:rsidRPr="005C2497">
          <w:rPr>
            <w:rStyle w:val="Hyperlink"/>
            <w:rFonts w:ascii="Trebuchet MS" w:hAnsi="Trebuchet MS"/>
            <w:b/>
            <w:sz w:val="20"/>
            <w:szCs w:val="20"/>
          </w:rPr>
          <w:t>intranet.bvrithyderabad.edu.in</w:t>
        </w:r>
      </w:hyperlink>
      <w:r w:rsidR="00F31AA4">
        <w:rPr>
          <w:rStyle w:val="Hyperlink"/>
          <w:rFonts w:ascii="Trebuchet MS" w:hAnsi="Trebuchet MS"/>
          <w:b/>
          <w:sz w:val="20"/>
          <w:szCs w:val="20"/>
        </w:rPr>
        <w:t xml:space="preserve">   </w:t>
      </w:r>
    </w:p>
    <w:p w14:paraId="1A9B610A" w14:textId="77777777" w:rsidR="00F31AA4" w:rsidRPr="00892FE7" w:rsidRDefault="00F31AA4" w:rsidP="0086003C">
      <w:pPr>
        <w:rPr>
          <w:rFonts w:ascii="Trebuchet MS" w:hAnsi="Trebuchet MS"/>
          <w:sz w:val="20"/>
          <w:szCs w:val="20"/>
        </w:rPr>
      </w:pPr>
    </w:p>
    <w:p w14:paraId="0339915C" w14:textId="6BA07DA3" w:rsidR="00F31AA4" w:rsidRDefault="00F31AA4" w:rsidP="00F31AA4">
      <w:pPr>
        <w:rPr>
          <w:rFonts w:ascii="Trebuchet MS" w:hAnsi="Trebuchet MS"/>
          <w:b/>
          <w:sz w:val="20"/>
          <w:szCs w:val="20"/>
        </w:rPr>
      </w:pPr>
      <w:r>
        <w:rPr>
          <w:rFonts w:ascii="Trebuchet MS" w:hAnsi="Trebuchet MS"/>
          <w:b/>
          <w:sz w:val="20"/>
          <w:szCs w:val="20"/>
        </w:rPr>
        <w:t>Client</w:t>
      </w:r>
      <w:r w:rsidRPr="00892FE7">
        <w:rPr>
          <w:rFonts w:ascii="Trebuchet MS" w:hAnsi="Trebuchet MS"/>
          <w:b/>
          <w:sz w:val="20"/>
          <w:szCs w:val="20"/>
        </w:rPr>
        <w:t xml:space="preserve">: </w:t>
      </w:r>
      <w:r w:rsidRPr="00892FE7">
        <w:rPr>
          <w:rFonts w:ascii="Trebuchet MS" w:hAnsi="Trebuchet MS"/>
          <w:b/>
          <w:sz w:val="20"/>
          <w:szCs w:val="20"/>
        </w:rPr>
        <w:tab/>
      </w:r>
      <w:r w:rsidRPr="00892FE7">
        <w:rPr>
          <w:rFonts w:ascii="Trebuchet MS" w:hAnsi="Trebuchet MS"/>
          <w:b/>
          <w:sz w:val="20"/>
          <w:szCs w:val="20"/>
        </w:rPr>
        <w:tab/>
      </w:r>
      <w:r>
        <w:rPr>
          <w:rFonts w:ascii="Trebuchet MS" w:hAnsi="Trebuchet MS"/>
          <w:b/>
          <w:sz w:val="20"/>
          <w:szCs w:val="20"/>
        </w:rPr>
        <w:t>AtPiy Technologies – BVRITH Intranet Mobile App</w:t>
      </w:r>
    </w:p>
    <w:p w14:paraId="528A318A" w14:textId="77777777" w:rsidR="00F31AA4" w:rsidRPr="00055FA8" w:rsidRDefault="00F31AA4" w:rsidP="00F31AA4">
      <w:pPr>
        <w:suppressAutoHyphens w:val="0"/>
        <w:rPr>
          <w:lang w:val="en-GB" w:eastAsia="en-GB"/>
        </w:rPr>
      </w:pPr>
      <w:r>
        <w:rPr>
          <w:rFonts w:ascii="Trebuchet MS" w:hAnsi="Trebuchet MS"/>
          <w:b/>
          <w:sz w:val="20"/>
          <w:szCs w:val="20"/>
        </w:rPr>
        <w:t>URL</w:t>
      </w:r>
      <w:r w:rsidRPr="00892FE7">
        <w:rPr>
          <w:rFonts w:ascii="Trebuchet MS" w:hAnsi="Trebuchet MS"/>
          <w:b/>
          <w:sz w:val="20"/>
          <w:szCs w:val="20"/>
        </w:rPr>
        <w:t xml:space="preserve">: </w:t>
      </w:r>
      <w:r w:rsidRPr="00892FE7">
        <w:rPr>
          <w:rFonts w:ascii="Trebuchet MS" w:hAnsi="Trebuchet MS"/>
          <w:b/>
          <w:sz w:val="20"/>
          <w:szCs w:val="20"/>
        </w:rPr>
        <w:tab/>
        <w:t xml:space="preserve">      </w:t>
      </w:r>
      <w:r w:rsidRPr="00892FE7">
        <w:rPr>
          <w:rFonts w:ascii="Trebuchet MS" w:hAnsi="Trebuchet MS"/>
          <w:b/>
          <w:sz w:val="20"/>
          <w:szCs w:val="20"/>
        </w:rPr>
        <w:tab/>
      </w:r>
      <w:hyperlink r:id="rId11" w:history="1">
        <w:r w:rsidRPr="00055FA8">
          <w:rPr>
            <w:rStyle w:val="Hyperlink"/>
            <w:rFonts w:ascii="Verdana" w:hAnsi="Verdana"/>
            <w:b/>
            <w:bCs/>
            <w:sz w:val="19"/>
            <w:szCs w:val="19"/>
            <w:shd w:val="clear" w:color="auto" w:fill="FFFFFF"/>
            <w:lang w:val="en-GB" w:eastAsia="en-GB"/>
          </w:rPr>
          <w:t>https://tinyurl.com/y8vzk5pm</w:t>
        </w:r>
      </w:hyperlink>
    </w:p>
    <w:p w14:paraId="449961F6" w14:textId="77777777" w:rsidR="0086003C" w:rsidRPr="00892FE7" w:rsidRDefault="0086003C" w:rsidP="0086003C">
      <w:pPr>
        <w:rPr>
          <w:rFonts w:ascii="Trebuchet MS" w:hAnsi="Trebuchet MS"/>
          <w:b/>
          <w:color w:val="000000"/>
          <w:sz w:val="20"/>
          <w:szCs w:val="20"/>
        </w:rPr>
      </w:pPr>
    </w:p>
    <w:p w14:paraId="4B4FF3FB" w14:textId="77777777" w:rsidR="0086003C" w:rsidRPr="00892FE7" w:rsidRDefault="0086003C" w:rsidP="0086003C">
      <w:pPr>
        <w:spacing w:line="360" w:lineRule="auto"/>
        <w:jc w:val="both"/>
        <w:rPr>
          <w:rFonts w:ascii="Trebuchet MS" w:hAnsi="Trebuchet MS"/>
          <w:b/>
          <w:sz w:val="20"/>
          <w:szCs w:val="20"/>
        </w:rPr>
      </w:pPr>
      <w:r w:rsidRPr="00892FE7">
        <w:rPr>
          <w:rFonts w:ascii="Trebuchet MS" w:hAnsi="Trebuchet MS"/>
          <w:b/>
          <w:sz w:val="20"/>
          <w:szCs w:val="20"/>
        </w:rPr>
        <w:t>Description:</w:t>
      </w:r>
    </w:p>
    <w:p w14:paraId="554FC750" w14:textId="77484912" w:rsidR="0086003C" w:rsidRPr="00892FE7" w:rsidRDefault="0086003C" w:rsidP="0086003C">
      <w:pPr>
        <w:spacing w:line="360" w:lineRule="auto"/>
        <w:ind w:firstLine="360"/>
        <w:jc w:val="both"/>
        <w:rPr>
          <w:rFonts w:ascii="Trebuchet MS" w:hAnsi="Trebuchet MS"/>
          <w:sz w:val="20"/>
          <w:szCs w:val="20"/>
        </w:rPr>
      </w:pPr>
      <w:r>
        <w:rPr>
          <w:rFonts w:ascii="Trebuchet MS" w:hAnsi="Trebuchet MS"/>
          <w:sz w:val="20"/>
          <w:szCs w:val="20"/>
        </w:rPr>
        <w:t>It</w:t>
      </w:r>
      <w:r w:rsidRPr="00892FE7">
        <w:rPr>
          <w:rFonts w:ascii="Trebuchet MS" w:hAnsi="Trebuchet MS"/>
          <w:sz w:val="20"/>
          <w:szCs w:val="20"/>
        </w:rPr>
        <w:t xml:space="preserve"> is</w:t>
      </w:r>
      <w:r>
        <w:rPr>
          <w:rFonts w:ascii="Trebuchet MS" w:hAnsi="Trebuchet MS"/>
          <w:sz w:val="20"/>
          <w:szCs w:val="20"/>
        </w:rPr>
        <w:t xml:space="preserve"> </w:t>
      </w:r>
      <w:r w:rsidR="00AC5256">
        <w:rPr>
          <w:rFonts w:ascii="Trebuchet MS" w:hAnsi="Trebuchet MS"/>
          <w:sz w:val="20"/>
          <w:szCs w:val="20"/>
        </w:rPr>
        <w:t xml:space="preserve">a </w:t>
      </w:r>
      <w:r>
        <w:rPr>
          <w:rFonts w:ascii="Trebuchet MS" w:hAnsi="Trebuchet MS"/>
          <w:sz w:val="20"/>
          <w:szCs w:val="20"/>
        </w:rPr>
        <w:t xml:space="preserve">web based </w:t>
      </w:r>
      <w:r w:rsidR="006C0D16">
        <w:rPr>
          <w:rFonts w:ascii="Trebuchet MS" w:hAnsi="Trebuchet MS"/>
          <w:sz w:val="20"/>
          <w:szCs w:val="20"/>
        </w:rPr>
        <w:t xml:space="preserve">intranet </w:t>
      </w:r>
      <w:r>
        <w:rPr>
          <w:rFonts w:ascii="Trebuchet MS" w:hAnsi="Trebuchet MS"/>
          <w:sz w:val="20"/>
          <w:szCs w:val="20"/>
        </w:rPr>
        <w:t>application</w:t>
      </w:r>
      <w:r w:rsidR="00AC5256">
        <w:rPr>
          <w:rFonts w:ascii="Trebuchet MS" w:hAnsi="Trebuchet MS"/>
          <w:sz w:val="20"/>
          <w:szCs w:val="20"/>
        </w:rPr>
        <w:t xml:space="preserve"> which has</w:t>
      </w:r>
      <w:r w:rsidRPr="00892FE7">
        <w:rPr>
          <w:rFonts w:ascii="Trebuchet MS" w:hAnsi="Trebuchet MS"/>
          <w:sz w:val="20"/>
          <w:szCs w:val="20"/>
        </w:rPr>
        <w:t xml:space="preserve"> automate</w:t>
      </w:r>
      <w:r w:rsidR="00AC5256">
        <w:rPr>
          <w:rFonts w:ascii="Trebuchet MS" w:hAnsi="Trebuchet MS"/>
          <w:sz w:val="20"/>
          <w:szCs w:val="20"/>
        </w:rPr>
        <w:t>d</w:t>
      </w:r>
      <w:r w:rsidRPr="00892FE7">
        <w:rPr>
          <w:rFonts w:ascii="Trebuchet MS" w:hAnsi="Trebuchet MS"/>
          <w:sz w:val="20"/>
          <w:szCs w:val="20"/>
        </w:rPr>
        <w:t xml:space="preserve"> various activities of the </w:t>
      </w:r>
      <w:r w:rsidR="00AC5256">
        <w:rPr>
          <w:rFonts w:ascii="Trebuchet MS" w:hAnsi="Trebuchet MS"/>
          <w:sz w:val="20"/>
          <w:szCs w:val="20"/>
        </w:rPr>
        <w:t>university</w:t>
      </w:r>
      <w:r w:rsidRPr="00892FE7">
        <w:rPr>
          <w:rFonts w:ascii="Trebuchet MS" w:hAnsi="Trebuchet MS"/>
          <w:sz w:val="20"/>
          <w:szCs w:val="20"/>
        </w:rPr>
        <w:t xml:space="preserve">. The main activities are </w:t>
      </w:r>
    </w:p>
    <w:p w14:paraId="709E2DD0" w14:textId="587BD0FD" w:rsidR="0086003C" w:rsidRPr="00892FE7" w:rsidRDefault="00A32A15" w:rsidP="0086003C">
      <w:pPr>
        <w:numPr>
          <w:ilvl w:val="0"/>
          <w:numId w:val="10"/>
        </w:numPr>
        <w:tabs>
          <w:tab w:val="left" w:pos="720"/>
        </w:tabs>
        <w:suppressAutoHyphens w:val="0"/>
        <w:spacing w:line="360" w:lineRule="auto"/>
        <w:ind w:left="720" w:hanging="360"/>
        <w:jc w:val="both"/>
        <w:rPr>
          <w:rFonts w:ascii="Trebuchet MS" w:hAnsi="Trebuchet MS"/>
          <w:sz w:val="20"/>
          <w:szCs w:val="20"/>
        </w:rPr>
      </w:pPr>
      <w:r>
        <w:rPr>
          <w:rFonts w:ascii="Trebuchet MS" w:hAnsi="Trebuchet MS"/>
          <w:sz w:val="20"/>
          <w:szCs w:val="20"/>
        </w:rPr>
        <w:t xml:space="preserve">Attendance maintenance and sending reports and notifications through SMS and Mails </w:t>
      </w:r>
    </w:p>
    <w:p w14:paraId="7F507806" w14:textId="0ECAD6F8" w:rsidR="0086003C" w:rsidRPr="00892FE7" w:rsidRDefault="0026756D" w:rsidP="0086003C">
      <w:pPr>
        <w:numPr>
          <w:ilvl w:val="0"/>
          <w:numId w:val="10"/>
        </w:numPr>
        <w:tabs>
          <w:tab w:val="left" w:pos="720"/>
        </w:tabs>
        <w:suppressAutoHyphens w:val="0"/>
        <w:spacing w:line="360" w:lineRule="auto"/>
        <w:ind w:left="720" w:hanging="360"/>
        <w:jc w:val="both"/>
        <w:rPr>
          <w:rFonts w:ascii="Trebuchet MS" w:hAnsi="Trebuchet MS"/>
          <w:sz w:val="20"/>
          <w:szCs w:val="20"/>
        </w:rPr>
      </w:pPr>
      <w:r>
        <w:rPr>
          <w:rFonts w:ascii="Trebuchet MS" w:hAnsi="Trebuchet MS"/>
          <w:sz w:val="20"/>
          <w:szCs w:val="20"/>
        </w:rPr>
        <w:t>Leave</w:t>
      </w:r>
      <w:r w:rsidR="00A32A15">
        <w:rPr>
          <w:rFonts w:ascii="Trebuchet MS" w:hAnsi="Trebuchet MS"/>
          <w:sz w:val="20"/>
          <w:szCs w:val="20"/>
        </w:rPr>
        <w:t xml:space="preserve"> management</w:t>
      </w:r>
      <w:r w:rsidR="0086003C" w:rsidRPr="00892FE7">
        <w:rPr>
          <w:rFonts w:ascii="Trebuchet MS" w:hAnsi="Trebuchet MS"/>
          <w:sz w:val="20"/>
          <w:szCs w:val="20"/>
        </w:rPr>
        <w:t xml:space="preserve">  </w:t>
      </w:r>
    </w:p>
    <w:p w14:paraId="4D197AEF" w14:textId="01E8300E" w:rsidR="0086003C" w:rsidRDefault="00A32A15" w:rsidP="0086003C">
      <w:pPr>
        <w:numPr>
          <w:ilvl w:val="0"/>
          <w:numId w:val="10"/>
        </w:numPr>
        <w:tabs>
          <w:tab w:val="left" w:pos="720"/>
        </w:tabs>
        <w:suppressAutoHyphens w:val="0"/>
        <w:spacing w:line="360" w:lineRule="auto"/>
        <w:ind w:left="720" w:hanging="360"/>
        <w:jc w:val="both"/>
        <w:rPr>
          <w:rFonts w:ascii="Trebuchet MS" w:hAnsi="Trebuchet MS"/>
          <w:sz w:val="20"/>
          <w:szCs w:val="20"/>
        </w:rPr>
      </w:pPr>
      <w:r>
        <w:rPr>
          <w:rFonts w:ascii="Trebuchet MS" w:hAnsi="Trebuchet MS"/>
          <w:sz w:val="20"/>
          <w:szCs w:val="20"/>
        </w:rPr>
        <w:t>Library management</w:t>
      </w:r>
    </w:p>
    <w:p w14:paraId="43883C43" w14:textId="7B0ABF0A" w:rsidR="00A32A15" w:rsidRDefault="00A32A15" w:rsidP="0086003C">
      <w:pPr>
        <w:numPr>
          <w:ilvl w:val="0"/>
          <w:numId w:val="10"/>
        </w:numPr>
        <w:tabs>
          <w:tab w:val="left" w:pos="720"/>
        </w:tabs>
        <w:suppressAutoHyphens w:val="0"/>
        <w:spacing w:line="360" w:lineRule="auto"/>
        <w:ind w:left="720" w:hanging="360"/>
        <w:jc w:val="both"/>
        <w:rPr>
          <w:rFonts w:ascii="Trebuchet MS" w:hAnsi="Trebuchet MS"/>
          <w:sz w:val="20"/>
          <w:szCs w:val="20"/>
        </w:rPr>
      </w:pPr>
      <w:r>
        <w:rPr>
          <w:rFonts w:ascii="Trebuchet MS" w:hAnsi="Trebuchet MS"/>
          <w:sz w:val="20"/>
          <w:szCs w:val="20"/>
        </w:rPr>
        <w:t xml:space="preserve">Student Marks, Material sharing, </w:t>
      </w:r>
      <w:r w:rsidR="004919A8">
        <w:rPr>
          <w:rFonts w:ascii="Trebuchet MS" w:hAnsi="Trebuchet MS"/>
          <w:sz w:val="20"/>
          <w:szCs w:val="20"/>
        </w:rPr>
        <w:t>Teacher Schedule and etc</w:t>
      </w:r>
    </w:p>
    <w:p w14:paraId="40BBF696" w14:textId="2BBDFB4B" w:rsidR="00672CB7" w:rsidRPr="00892FE7" w:rsidRDefault="00672CB7" w:rsidP="0086003C">
      <w:pPr>
        <w:numPr>
          <w:ilvl w:val="0"/>
          <w:numId w:val="10"/>
        </w:numPr>
        <w:tabs>
          <w:tab w:val="left" w:pos="720"/>
        </w:tabs>
        <w:suppressAutoHyphens w:val="0"/>
        <w:spacing w:line="360" w:lineRule="auto"/>
        <w:ind w:left="720" w:hanging="360"/>
        <w:jc w:val="both"/>
        <w:rPr>
          <w:rFonts w:ascii="Trebuchet MS" w:hAnsi="Trebuchet MS"/>
          <w:sz w:val="20"/>
          <w:szCs w:val="20"/>
        </w:rPr>
      </w:pPr>
      <w:r>
        <w:rPr>
          <w:rFonts w:ascii="Trebuchet MS" w:hAnsi="Trebuchet MS"/>
          <w:sz w:val="20"/>
          <w:szCs w:val="20"/>
        </w:rPr>
        <w:t>Different Feedbacks Management</w:t>
      </w:r>
    </w:p>
    <w:p w14:paraId="15A0FAB9" w14:textId="77777777" w:rsidR="0086003C" w:rsidRPr="00892FE7" w:rsidRDefault="0086003C" w:rsidP="0086003C">
      <w:pPr>
        <w:spacing w:line="360" w:lineRule="auto"/>
        <w:rPr>
          <w:rFonts w:ascii="Trebuchet MS" w:hAnsi="Trebuchet MS"/>
          <w:b/>
          <w:sz w:val="20"/>
          <w:szCs w:val="20"/>
        </w:rPr>
      </w:pPr>
    </w:p>
    <w:p w14:paraId="5BBF4414" w14:textId="77777777" w:rsidR="0086003C" w:rsidRPr="00892FE7" w:rsidRDefault="0086003C" w:rsidP="0086003C">
      <w:pPr>
        <w:spacing w:line="360" w:lineRule="auto"/>
        <w:rPr>
          <w:rFonts w:ascii="Trebuchet MS" w:eastAsia="Verdana" w:hAnsi="Trebuchet MS"/>
          <w:b/>
          <w:sz w:val="20"/>
          <w:szCs w:val="20"/>
        </w:rPr>
      </w:pPr>
      <w:r w:rsidRPr="00892FE7">
        <w:rPr>
          <w:rFonts w:ascii="Trebuchet MS" w:eastAsia="Verdana" w:hAnsi="Trebuchet MS"/>
          <w:b/>
          <w:sz w:val="20"/>
          <w:szCs w:val="20"/>
        </w:rPr>
        <w:t>Technologies used:</w:t>
      </w:r>
    </w:p>
    <w:p w14:paraId="53A387EF" w14:textId="2F148195" w:rsidR="0086003C" w:rsidRPr="00892FE7" w:rsidRDefault="00672CB7" w:rsidP="0086003C">
      <w:pPr>
        <w:spacing w:line="360" w:lineRule="auto"/>
        <w:rPr>
          <w:rFonts w:ascii="Trebuchet MS" w:hAnsi="Trebuchet MS"/>
          <w:sz w:val="20"/>
          <w:szCs w:val="20"/>
        </w:rPr>
      </w:pPr>
      <w:r>
        <w:rPr>
          <w:rFonts w:ascii="Trebuchet MS" w:hAnsi="Trebuchet MS"/>
          <w:sz w:val="20"/>
          <w:szCs w:val="20"/>
        </w:rPr>
        <w:t xml:space="preserve">Java, </w:t>
      </w:r>
      <w:r w:rsidR="0086003C">
        <w:rPr>
          <w:rFonts w:ascii="Trebuchet MS" w:hAnsi="Trebuchet MS"/>
          <w:sz w:val="20"/>
          <w:szCs w:val="20"/>
        </w:rPr>
        <w:t xml:space="preserve">Spring MVC, Spring, </w:t>
      </w:r>
      <w:r>
        <w:rPr>
          <w:rFonts w:ascii="Trebuchet MS" w:hAnsi="Trebuchet MS"/>
          <w:sz w:val="20"/>
          <w:szCs w:val="20"/>
        </w:rPr>
        <w:t xml:space="preserve">Servlet, JSP, </w:t>
      </w:r>
      <w:r w:rsidR="0086003C">
        <w:rPr>
          <w:rFonts w:ascii="Trebuchet MS" w:hAnsi="Trebuchet MS"/>
          <w:sz w:val="20"/>
          <w:szCs w:val="20"/>
        </w:rPr>
        <w:t xml:space="preserve">Hibernate, JAX-RS, </w:t>
      </w:r>
      <w:r>
        <w:rPr>
          <w:rFonts w:ascii="Trebuchet MS" w:hAnsi="Trebuchet MS"/>
          <w:sz w:val="20"/>
          <w:szCs w:val="20"/>
        </w:rPr>
        <w:t>MySQL, MS SQL Server, Bootstrap, AJAX, Javascript, CSS, Apache Tomcat, Eclipse</w:t>
      </w:r>
      <w:r w:rsidR="0086003C" w:rsidRPr="00892FE7">
        <w:rPr>
          <w:rFonts w:ascii="Trebuchet MS" w:hAnsi="Trebuchet MS"/>
          <w:sz w:val="20"/>
          <w:szCs w:val="20"/>
        </w:rPr>
        <w:t>.</w:t>
      </w:r>
    </w:p>
    <w:p w14:paraId="43A2BF67" w14:textId="77777777" w:rsidR="0086003C" w:rsidRDefault="0086003C" w:rsidP="0086003C">
      <w:pPr>
        <w:spacing w:line="360" w:lineRule="auto"/>
        <w:rPr>
          <w:rFonts w:ascii="Trebuchet MS" w:eastAsia="Verdana" w:hAnsi="Trebuchet MS"/>
          <w:b/>
          <w:sz w:val="20"/>
          <w:szCs w:val="20"/>
        </w:rPr>
      </w:pPr>
    </w:p>
    <w:p w14:paraId="6C4B7722" w14:textId="12BA604E" w:rsidR="0086003C" w:rsidRDefault="0086003C" w:rsidP="00BC648F">
      <w:pPr>
        <w:spacing w:line="360" w:lineRule="auto"/>
        <w:rPr>
          <w:rFonts w:ascii="Trebuchet MS" w:hAnsi="Trebuchet MS"/>
          <w:sz w:val="20"/>
          <w:szCs w:val="20"/>
        </w:rPr>
      </w:pPr>
      <w:r w:rsidRPr="00892FE7">
        <w:rPr>
          <w:rFonts w:ascii="Trebuchet MS" w:eastAsia="Verdana" w:hAnsi="Trebuchet MS"/>
          <w:b/>
          <w:sz w:val="20"/>
          <w:szCs w:val="20"/>
        </w:rPr>
        <w:t>Roles &amp; Responsibilities:</w:t>
      </w:r>
    </w:p>
    <w:p w14:paraId="0C39E9A8" w14:textId="7AE857C4" w:rsidR="00083C0A" w:rsidRDefault="00083C0A" w:rsidP="00BC648F">
      <w:pPr>
        <w:numPr>
          <w:ilvl w:val="0"/>
          <w:numId w:val="10"/>
        </w:numPr>
        <w:tabs>
          <w:tab w:val="left" w:pos="720"/>
        </w:tabs>
        <w:suppressAutoHyphens w:val="0"/>
        <w:spacing w:line="360" w:lineRule="auto"/>
        <w:ind w:left="720" w:hanging="360"/>
        <w:jc w:val="both"/>
        <w:rPr>
          <w:rFonts w:ascii="Trebuchet MS" w:hAnsi="Trebuchet MS"/>
          <w:sz w:val="20"/>
          <w:szCs w:val="20"/>
        </w:rPr>
      </w:pPr>
      <w:r>
        <w:rPr>
          <w:rFonts w:ascii="Trebuchet MS" w:hAnsi="Trebuchet MS"/>
          <w:sz w:val="20"/>
          <w:szCs w:val="20"/>
        </w:rPr>
        <w:t xml:space="preserve">Writing DAOs with </w:t>
      </w:r>
      <w:r w:rsidRPr="00892FE7">
        <w:rPr>
          <w:rFonts w:ascii="Trebuchet MS" w:hAnsi="Trebuchet MS"/>
          <w:sz w:val="20"/>
          <w:szCs w:val="20"/>
        </w:rPr>
        <w:t>Spring ORM module</w:t>
      </w:r>
    </w:p>
    <w:p w14:paraId="3EBDBCB2" w14:textId="77777777" w:rsidR="00083C0A" w:rsidRDefault="00083C0A" w:rsidP="00083C0A">
      <w:pPr>
        <w:numPr>
          <w:ilvl w:val="0"/>
          <w:numId w:val="10"/>
        </w:numPr>
        <w:tabs>
          <w:tab w:val="left" w:pos="720"/>
        </w:tabs>
        <w:suppressAutoHyphens w:val="0"/>
        <w:spacing w:line="360" w:lineRule="auto"/>
        <w:ind w:left="720" w:hanging="360"/>
        <w:jc w:val="both"/>
        <w:rPr>
          <w:rFonts w:ascii="Trebuchet MS" w:hAnsi="Trebuchet MS"/>
          <w:sz w:val="20"/>
          <w:szCs w:val="20"/>
        </w:rPr>
      </w:pPr>
      <w:r w:rsidRPr="00083C0A">
        <w:rPr>
          <w:rFonts w:ascii="Trebuchet MS" w:hAnsi="Trebuchet MS"/>
          <w:sz w:val="20"/>
          <w:szCs w:val="20"/>
        </w:rPr>
        <w:t xml:space="preserve">Involved in development of controller logic using Spring MVC. </w:t>
      </w:r>
    </w:p>
    <w:p w14:paraId="36F58EF6" w14:textId="0FFCD5BA" w:rsidR="00083C0A" w:rsidRPr="00083C0A" w:rsidRDefault="00083C0A" w:rsidP="00083C0A">
      <w:pPr>
        <w:numPr>
          <w:ilvl w:val="0"/>
          <w:numId w:val="10"/>
        </w:numPr>
        <w:tabs>
          <w:tab w:val="left" w:pos="720"/>
        </w:tabs>
        <w:suppressAutoHyphens w:val="0"/>
        <w:spacing w:line="360" w:lineRule="auto"/>
        <w:ind w:left="720" w:hanging="360"/>
        <w:jc w:val="both"/>
        <w:rPr>
          <w:rFonts w:ascii="Trebuchet MS" w:hAnsi="Trebuchet MS"/>
          <w:sz w:val="20"/>
          <w:szCs w:val="20"/>
        </w:rPr>
      </w:pPr>
      <w:r w:rsidRPr="00083C0A">
        <w:rPr>
          <w:rFonts w:ascii="Trebuchet MS" w:hAnsi="Trebuchet MS"/>
          <w:sz w:val="20"/>
          <w:szCs w:val="20"/>
        </w:rPr>
        <w:t>Involved in exposing/consuming web services using JAX-RS.</w:t>
      </w:r>
    </w:p>
    <w:p w14:paraId="1342B8BC" w14:textId="331B98F0" w:rsidR="00083C0A" w:rsidRDefault="00083C0A" w:rsidP="00BC648F">
      <w:pPr>
        <w:numPr>
          <w:ilvl w:val="0"/>
          <w:numId w:val="10"/>
        </w:numPr>
        <w:tabs>
          <w:tab w:val="left" w:pos="720"/>
        </w:tabs>
        <w:suppressAutoHyphens w:val="0"/>
        <w:spacing w:line="360" w:lineRule="auto"/>
        <w:ind w:left="720" w:hanging="360"/>
        <w:jc w:val="both"/>
        <w:rPr>
          <w:rFonts w:ascii="Trebuchet MS" w:hAnsi="Trebuchet MS"/>
          <w:sz w:val="20"/>
          <w:szCs w:val="20"/>
        </w:rPr>
      </w:pPr>
      <w:r>
        <w:rPr>
          <w:rFonts w:ascii="Trebuchet MS" w:hAnsi="Trebuchet MS"/>
          <w:sz w:val="20"/>
          <w:szCs w:val="20"/>
        </w:rPr>
        <w:t>Report generation and notification.</w:t>
      </w:r>
    </w:p>
    <w:p w14:paraId="7322FE3F" w14:textId="77777777" w:rsidR="00083C0A" w:rsidRDefault="00083C0A" w:rsidP="00083C0A">
      <w:pPr>
        <w:numPr>
          <w:ilvl w:val="0"/>
          <w:numId w:val="10"/>
        </w:numPr>
        <w:tabs>
          <w:tab w:val="left" w:pos="720"/>
        </w:tabs>
        <w:suppressAutoHyphens w:val="0"/>
        <w:spacing w:line="360" w:lineRule="auto"/>
        <w:ind w:left="720" w:hanging="360"/>
        <w:jc w:val="both"/>
        <w:rPr>
          <w:rFonts w:ascii="Trebuchet MS" w:hAnsi="Trebuchet MS"/>
          <w:sz w:val="20"/>
          <w:szCs w:val="20"/>
        </w:rPr>
      </w:pPr>
      <w:r w:rsidRPr="00083C0A">
        <w:rPr>
          <w:rFonts w:ascii="Trebuchet MS" w:hAnsi="Trebuchet MS"/>
          <w:sz w:val="20"/>
          <w:szCs w:val="20"/>
        </w:rPr>
        <w:t>Involved in code reviews.</w:t>
      </w:r>
    </w:p>
    <w:p w14:paraId="33723ABE" w14:textId="2080B298" w:rsidR="00083C0A" w:rsidRDefault="00083C0A" w:rsidP="00083C0A">
      <w:pPr>
        <w:numPr>
          <w:ilvl w:val="0"/>
          <w:numId w:val="10"/>
        </w:numPr>
        <w:tabs>
          <w:tab w:val="left" w:pos="720"/>
        </w:tabs>
        <w:suppressAutoHyphens w:val="0"/>
        <w:spacing w:line="360" w:lineRule="auto"/>
        <w:ind w:left="720" w:hanging="360"/>
        <w:jc w:val="both"/>
        <w:rPr>
          <w:rFonts w:ascii="Trebuchet MS" w:hAnsi="Trebuchet MS"/>
          <w:sz w:val="20"/>
          <w:szCs w:val="20"/>
        </w:rPr>
      </w:pPr>
      <w:r w:rsidRPr="00083C0A">
        <w:rPr>
          <w:rFonts w:ascii="Trebuchet MS" w:hAnsi="Trebuchet MS"/>
          <w:sz w:val="20"/>
          <w:szCs w:val="20"/>
        </w:rPr>
        <w:t>Involved in design and analysis phases.</w:t>
      </w:r>
    </w:p>
    <w:p w14:paraId="045046DE" w14:textId="2C1364C7" w:rsidR="00083C0A" w:rsidRDefault="00083C0A" w:rsidP="00083C0A">
      <w:pPr>
        <w:numPr>
          <w:ilvl w:val="0"/>
          <w:numId w:val="10"/>
        </w:numPr>
        <w:tabs>
          <w:tab w:val="left" w:pos="720"/>
        </w:tabs>
        <w:suppressAutoHyphens w:val="0"/>
        <w:spacing w:line="360" w:lineRule="auto"/>
        <w:ind w:left="720" w:hanging="360"/>
        <w:jc w:val="both"/>
        <w:rPr>
          <w:rFonts w:ascii="Trebuchet MS" w:hAnsi="Trebuchet MS"/>
          <w:sz w:val="20"/>
          <w:szCs w:val="20"/>
        </w:rPr>
      </w:pPr>
      <w:r>
        <w:rPr>
          <w:rFonts w:ascii="Trebuchet MS" w:hAnsi="Trebuchet MS"/>
          <w:sz w:val="20"/>
          <w:szCs w:val="20"/>
        </w:rPr>
        <w:t>Writing APIs using JSP.</w:t>
      </w:r>
    </w:p>
    <w:p w14:paraId="16BB575E" w14:textId="7F0DDF89" w:rsidR="00083C0A" w:rsidRPr="00083C0A" w:rsidRDefault="00083C0A" w:rsidP="00083C0A">
      <w:pPr>
        <w:numPr>
          <w:ilvl w:val="0"/>
          <w:numId w:val="10"/>
        </w:numPr>
        <w:tabs>
          <w:tab w:val="left" w:pos="720"/>
        </w:tabs>
        <w:suppressAutoHyphens w:val="0"/>
        <w:spacing w:line="360" w:lineRule="auto"/>
        <w:ind w:left="720" w:hanging="360"/>
        <w:jc w:val="both"/>
        <w:rPr>
          <w:rFonts w:ascii="Trebuchet MS" w:hAnsi="Trebuchet MS"/>
          <w:sz w:val="20"/>
          <w:szCs w:val="20"/>
        </w:rPr>
      </w:pPr>
      <w:r>
        <w:rPr>
          <w:rFonts w:ascii="Trebuchet MS" w:hAnsi="Trebuchet MS"/>
          <w:sz w:val="20"/>
          <w:szCs w:val="20"/>
        </w:rPr>
        <w:t>Database design and development using SQL.</w:t>
      </w:r>
    </w:p>
    <w:p w14:paraId="30395376" w14:textId="77777777" w:rsidR="0086003C" w:rsidRDefault="0086003C" w:rsidP="00060C18">
      <w:pPr>
        <w:tabs>
          <w:tab w:val="left" w:pos="1800"/>
        </w:tabs>
        <w:spacing w:line="360" w:lineRule="auto"/>
        <w:jc w:val="both"/>
        <w:rPr>
          <w:rFonts w:ascii="Trebuchet MS" w:eastAsia="Verdana" w:hAnsi="Trebuchet MS"/>
          <w:b/>
        </w:rPr>
      </w:pPr>
    </w:p>
    <w:p w14:paraId="42671635" w14:textId="345B00FD" w:rsidR="00FA13D1" w:rsidRPr="00F7244C" w:rsidRDefault="00FA13D1" w:rsidP="00FA13D1">
      <w:pPr>
        <w:rPr>
          <w:rFonts w:ascii="Trebuchet MS" w:eastAsia="Verdana" w:hAnsi="Trebuchet MS"/>
          <w:b/>
          <w:sz w:val="20"/>
          <w:szCs w:val="20"/>
          <w:u w:val="single"/>
        </w:rPr>
      </w:pPr>
      <w:r>
        <w:rPr>
          <w:rFonts w:ascii="Trebuchet MS" w:eastAsia="Verdana" w:hAnsi="Trebuchet MS"/>
          <w:b/>
          <w:sz w:val="20"/>
          <w:szCs w:val="20"/>
          <w:u w:val="single"/>
        </w:rPr>
        <w:t>Product #3</w:t>
      </w:r>
    </w:p>
    <w:p w14:paraId="07CBD6CF" w14:textId="77777777" w:rsidR="00FA13D1" w:rsidRPr="00892FE7" w:rsidRDefault="00FA13D1" w:rsidP="00FA13D1">
      <w:pPr>
        <w:rPr>
          <w:rFonts w:ascii="Trebuchet MS" w:hAnsi="Trebuchet MS"/>
          <w:b/>
          <w:sz w:val="20"/>
          <w:szCs w:val="20"/>
        </w:rPr>
      </w:pPr>
    </w:p>
    <w:p w14:paraId="31FC77BA" w14:textId="118C3731" w:rsidR="00FA13D1" w:rsidRDefault="00170FFE" w:rsidP="00FA13D1">
      <w:pPr>
        <w:rPr>
          <w:rFonts w:ascii="Trebuchet MS" w:hAnsi="Trebuchet MS"/>
          <w:b/>
          <w:sz w:val="20"/>
          <w:szCs w:val="20"/>
        </w:rPr>
      </w:pPr>
      <w:r>
        <w:rPr>
          <w:rFonts w:ascii="Trebuchet MS" w:hAnsi="Trebuchet MS"/>
          <w:b/>
          <w:sz w:val="20"/>
          <w:szCs w:val="20"/>
        </w:rPr>
        <w:t>Client</w:t>
      </w:r>
      <w:r w:rsidR="00FA13D1" w:rsidRPr="00892FE7">
        <w:rPr>
          <w:rFonts w:ascii="Trebuchet MS" w:hAnsi="Trebuchet MS"/>
          <w:b/>
          <w:sz w:val="20"/>
          <w:szCs w:val="20"/>
        </w:rPr>
        <w:t xml:space="preserve">: </w:t>
      </w:r>
      <w:r w:rsidR="00FA13D1" w:rsidRPr="00892FE7">
        <w:rPr>
          <w:rFonts w:ascii="Trebuchet MS" w:hAnsi="Trebuchet MS"/>
          <w:b/>
          <w:sz w:val="20"/>
          <w:szCs w:val="20"/>
        </w:rPr>
        <w:tab/>
      </w:r>
      <w:r w:rsidR="00FA13D1" w:rsidRPr="00892FE7">
        <w:rPr>
          <w:rFonts w:ascii="Trebuchet MS" w:hAnsi="Trebuchet MS"/>
          <w:b/>
          <w:sz w:val="20"/>
          <w:szCs w:val="20"/>
        </w:rPr>
        <w:tab/>
      </w:r>
      <w:r w:rsidR="0026756D">
        <w:rPr>
          <w:rFonts w:ascii="Trebuchet MS" w:hAnsi="Trebuchet MS"/>
          <w:b/>
          <w:sz w:val="20"/>
          <w:szCs w:val="20"/>
        </w:rPr>
        <w:t>AtPiy Technologies</w:t>
      </w:r>
      <w:r w:rsidR="00625279">
        <w:rPr>
          <w:rFonts w:ascii="Trebuchet MS" w:hAnsi="Trebuchet MS"/>
          <w:b/>
          <w:sz w:val="20"/>
          <w:szCs w:val="20"/>
        </w:rPr>
        <w:t xml:space="preserve"> – Btech Code Adda</w:t>
      </w:r>
    </w:p>
    <w:p w14:paraId="3D89DAB6" w14:textId="08E3D383" w:rsidR="00FA13D1" w:rsidRPr="00892FE7" w:rsidRDefault="00FA13D1" w:rsidP="00FA13D1">
      <w:pPr>
        <w:rPr>
          <w:rFonts w:ascii="Trebuchet MS" w:hAnsi="Trebuchet MS"/>
          <w:sz w:val="20"/>
          <w:szCs w:val="20"/>
        </w:rPr>
      </w:pPr>
      <w:r>
        <w:rPr>
          <w:rFonts w:ascii="Trebuchet MS" w:hAnsi="Trebuchet MS"/>
          <w:b/>
          <w:sz w:val="20"/>
          <w:szCs w:val="20"/>
        </w:rPr>
        <w:t>URL</w:t>
      </w:r>
      <w:r w:rsidRPr="00892FE7">
        <w:rPr>
          <w:rFonts w:ascii="Trebuchet MS" w:hAnsi="Trebuchet MS"/>
          <w:b/>
          <w:sz w:val="20"/>
          <w:szCs w:val="20"/>
        </w:rPr>
        <w:t xml:space="preserve">: </w:t>
      </w:r>
      <w:r w:rsidRPr="00892FE7">
        <w:rPr>
          <w:rFonts w:ascii="Trebuchet MS" w:hAnsi="Trebuchet MS"/>
          <w:b/>
          <w:sz w:val="20"/>
          <w:szCs w:val="20"/>
        </w:rPr>
        <w:tab/>
        <w:t xml:space="preserve">      </w:t>
      </w:r>
      <w:r w:rsidRPr="00892FE7">
        <w:rPr>
          <w:rFonts w:ascii="Trebuchet MS" w:hAnsi="Trebuchet MS"/>
          <w:b/>
          <w:sz w:val="20"/>
          <w:szCs w:val="20"/>
        </w:rPr>
        <w:tab/>
      </w:r>
      <w:hyperlink r:id="rId12" w:history="1">
        <w:r w:rsidR="00055FA8" w:rsidRPr="00055FA8">
          <w:rPr>
            <w:rStyle w:val="Hyperlink"/>
            <w:rFonts w:ascii="Trebuchet MS" w:hAnsi="Trebuchet MS"/>
            <w:b/>
            <w:sz w:val="20"/>
            <w:szCs w:val="20"/>
          </w:rPr>
          <w:t>https://tinyurl.com/yb89p98r</w:t>
        </w:r>
      </w:hyperlink>
      <w:r>
        <w:rPr>
          <w:rFonts w:ascii="Trebuchet MS" w:hAnsi="Trebuchet MS"/>
          <w:b/>
          <w:sz w:val="20"/>
          <w:szCs w:val="20"/>
        </w:rPr>
        <w:t xml:space="preserve"> </w:t>
      </w:r>
    </w:p>
    <w:p w14:paraId="6C983E2C" w14:textId="77777777" w:rsidR="00FA13D1" w:rsidRPr="00892FE7" w:rsidRDefault="00FA13D1" w:rsidP="00FA13D1">
      <w:pPr>
        <w:rPr>
          <w:rFonts w:ascii="Trebuchet MS" w:hAnsi="Trebuchet MS"/>
          <w:b/>
          <w:color w:val="000000"/>
          <w:sz w:val="20"/>
          <w:szCs w:val="20"/>
        </w:rPr>
      </w:pPr>
    </w:p>
    <w:p w14:paraId="279617D2" w14:textId="77777777" w:rsidR="00FA13D1" w:rsidRPr="00892FE7" w:rsidRDefault="00FA13D1" w:rsidP="00FA13D1">
      <w:pPr>
        <w:spacing w:line="360" w:lineRule="auto"/>
        <w:jc w:val="both"/>
        <w:rPr>
          <w:rFonts w:ascii="Trebuchet MS" w:hAnsi="Trebuchet MS"/>
          <w:b/>
          <w:sz w:val="20"/>
          <w:szCs w:val="20"/>
        </w:rPr>
      </w:pPr>
      <w:r w:rsidRPr="00892FE7">
        <w:rPr>
          <w:rFonts w:ascii="Trebuchet MS" w:hAnsi="Trebuchet MS"/>
          <w:b/>
          <w:sz w:val="20"/>
          <w:szCs w:val="20"/>
        </w:rPr>
        <w:t>Description:</w:t>
      </w:r>
    </w:p>
    <w:p w14:paraId="441C9441" w14:textId="7406D9F5" w:rsidR="00FA13D1" w:rsidRPr="00892FE7" w:rsidRDefault="00FA13D1" w:rsidP="00FA13D1">
      <w:pPr>
        <w:spacing w:line="360" w:lineRule="auto"/>
        <w:ind w:firstLine="360"/>
        <w:jc w:val="both"/>
        <w:rPr>
          <w:rFonts w:ascii="Trebuchet MS" w:hAnsi="Trebuchet MS"/>
          <w:sz w:val="20"/>
          <w:szCs w:val="20"/>
        </w:rPr>
      </w:pPr>
      <w:r>
        <w:rPr>
          <w:rFonts w:ascii="Trebuchet MS" w:hAnsi="Trebuchet MS"/>
          <w:sz w:val="20"/>
          <w:szCs w:val="20"/>
        </w:rPr>
        <w:t>It</w:t>
      </w:r>
      <w:r w:rsidRPr="00892FE7">
        <w:rPr>
          <w:rFonts w:ascii="Trebuchet MS" w:hAnsi="Trebuchet MS"/>
          <w:sz w:val="20"/>
          <w:szCs w:val="20"/>
        </w:rPr>
        <w:t xml:space="preserve"> is</w:t>
      </w:r>
      <w:r>
        <w:rPr>
          <w:rFonts w:ascii="Trebuchet MS" w:hAnsi="Trebuchet MS"/>
          <w:sz w:val="20"/>
          <w:szCs w:val="20"/>
        </w:rPr>
        <w:t xml:space="preserve"> a mobile application</w:t>
      </w:r>
      <w:r w:rsidR="00332600">
        <w:rPr>
          <w:rFonts w:ascii="Trebuchet MS" w:hAnsi="Trebuchet MS"/>
          <w:sz w:val="20"/>
          <w:szCs w:val="20"/>
        </w:rPr>
        <w:t xml:space="preserve"> where</w:t>
      </w:r>
      <w:r w:rsidR="0026756D">
        <w:rPr>
          <w:rFonts w:ascii="Trebuchet MS" w:hAnsi="Trebuchet MS"/>
          <w:sz w:val="20"/>
          <w:szCs w:val="20"/>
        </w:rPr>
        <w:t xml:space="preserve"> </w:t>
      </w:r>
      <w:r w:rsidR="00332600">
        <w:rPr>
          <w:rFonts w:ascii="Trebuchet MS" w:hAnsi="Trebuchet MS"/>
          <w:sz w:val="20"/>
          <w:szCs w:val="20"/>
        </w:rPr>
        <w:t>all lab courses and latest technologies with programs are kept. It helps the technology learners</w:t>
      </w:r>
      <w:r w:rsidR="00625279">
        <w:rPr>
          <w:rFonts w:ascii="Trebuchet MS" w:hAnsi="Trebuchet MS"/>
          <w:sz w:val="20"/>
          <w:szCs w:val="20"/>
        </w:rPr>
        <w:t xml:space="preserve"> to quickly learn all the concepts.</w:t>
      </w:r>
    </w:p>
    <w:p w14:paraId="796E9F21" w14:textId="77777777" w:rsidR="00FA13D1" w:rsidRPr="00892FE7" w:rsidRDefault="00FA13D1" w:rsidP="00FA13D1">
      <w:pPr>
        <w:spacing w:line="360" w:lineRule="auto"/>
        <w:rPr>
          <w:rFonts w:ascii="Trebuchet MS" w:hAnsi="Trebuchet MS"/>
          <w:b/>
          <w:sz w:val="20"/>
          <w:szCs w:val="20"/>
        </w:rPr>
      </w:pPr>
    </w:p>
    <w:p w14:paraId="23DBB39F" w14:textId="77777777" w:rsidR="00FA13D1" w:rsidRPr="00892FE7" w:rsidRDefault="00FA13D1" w:rsidP="00FA13D1">
      <w:pPr>
        <w:spacing w:line="360" w:lineRule="auto"/>
        <w:rPr>
          <w:rFonts w:ascii="Trebuchet MS" w:eastAsia="Verdana" w:hAnsi="Trebuchet MS"/>
          <w:b/>
          <w:sz w:val="20"/>
          <w:szCs w:val="20"/>
        </w:rPr>
      </w:pPr>
      <w:r w:rsidRPr="00892FE7">
        <w:rPr>
          <w:rFonts w:ascii="Trebuchet MS" w:eastAsia="Verdana" w:hAnsi="Trebuchet MS"/>
          <w:b/>
          <w:sz w:val="20"/>
          <w:szCs w:val="20"/>
        </w:rPr>
        <w:t>Technologies used:</w:t>
      </w:r>
    </w:p>
    <w:p w14:paraId="3E868D57" w14:textId="77777777" w:rsidR="00FA13D1" w:rsidRPr="00892FE7" w:rsidRDefault="00FA13D1" w:rsidP="00FA13D1">
      <w:pPr>
        <w:spacing w:line="360" w:lineRule="auto"/>
        <w:rPr>
          <w:rFonts w:ascii="Trebuchet MS" w:hAnsi="Trebuchet MS"/>
          <w:sz w:val="20"/>
          <w:szCs w:val="20"/>
        </w:rPr>
      </w:pPr>
      <w:r>
        <w:rPr>
          <w:rFonts w:ascii="Trebuchet MS" w:hAnsi="Trebuchet MS"/>
          <w:sz w:val="20"/>
          <w:szCs w:val="20"/>
        </w:rPr>
        <w:t>Java, Spring MVC, Spring, Servlet, JSP, Hibernate, JAX-RS, MySQL, MS SQL Server, Bootstrap, AJAX, Javascript, CSS, Apache Tomcat, Eclipse, Android Studio</w:t>
      </w:r>
      <w:r w:rsidRPr="00892FE7">
        <w:rPr>
          <w:rFonts w:ascii="Trebuchet MS" w:hAnsi="Trebuchet MS"/>
          <w:sz w:val="20"/>
          <w:szCs w:val="20"/>
        </w:rPr>
        <w:t>.</w:t>
      </w:r>
    </w:p>
    <w:p w14:paraId="4AE90D62" w14:textId="77777777" w:rsidR="00FA13D1" w:rsidRDefault="00FA13D1" w:rsidP="00FA13D1">
      <w:pPr>
        <w:spacing w:line="360" w:lineRule="auto"/>
        <w:rPr>
          <w:rFonts w:ascii="Trebuchet MS" w:eastAsia="Verdana" w:hAnsi="Trebuchet MS"/>
          <w:b/>
          <w:sz w:val="20"/>
          <w:szCs w:val="20"/>
        </w:rPr>
      </w:pPr>
    </w:p>
    <w:p w14:paraId="44689D56" w14:textId="3733E946" w:rsidR="004A414F" w:rsidRPr="004A414F" w:rsidRDefault="00FA13D1" w:rsidP="00FA13D1">
      <w:pPr>
        <w:spacing w:line="360" w:lineRule="auto"/>
        <w:rPr>
          <w:rFonts w:ascii="Trebuchet MS" w:eastAsia="Verdana" w:hAnsi="Trebuchet MS"/>
          <w:b/>
          <w:sz w:val="20"/>
          <w:szCs w:val="20"/>
        </w:rPr>
      </w:pPr>
      <w:r w:rsidRPr="00892FE7">
        <w:rPr>
          <w:rFonts w:ascii="Trebuchet MS" w:eastAsia="Verdana" w:hAnsi="Trebuchet MS"/>
          <w:b/>
          <w:sz w:val="20"/>
          <w:szCs w:val="20"/>
        </w:rPr>
        <w:t>Roles &amp; Responsibilities:</w:t>
      </w:r>
    </w:p>
    <w:p w14:paraId="7C68D477" w14:textId="27B71F2E" w:rsidR="004A414F" w:rsidRPr="004A414F" w:rsidRDefault="004A414F" w:rsidP="004A414F">
      <w:pPr>
        <w:numPr>
          <w:ilvl w:val="0"/>
          <w:numId w:val="10"/>
        </w:numPr>
        <w:tabs>
          <w:tab w:val="left" w:pos="720"/>
        </w:tabs>
        <w:suppressAutoHyphens w:val="0"/>
        <w:spacing w:line="360" w:lineRule="auto"/>
        <w:ind w:left="720" w:hanging="360"/>
        <w:jc w:val="both"/>
        <w:rPr>
          <w:rFonts w:ascii="Trebuchet MS" w:hAnsi="Trebuchet MS"/>
          <w:sz w:val="20"/>
          <w:szCs w:val="20"/>
        </w:rPr>
      </w:pPr>
      <w:r>
        <w:rPr>
          <w:rFonts w:ascii="Trebuchet MS" w:hAnsi="Trebuchet MS"/>
          <w:sz w:val="20"/>
          <w:szCs w:val="20"/>
        </w:rPr>
        <w:t>Writing APIs using JSP.</w:t>
      </w:r>
    </w:p>
    <w:p w14:paraId="1EA0E85C" w14:textId="77777777" w:rsidR="00FA13D1" w:rsidRDefault="00FA13D1" w:rsidP="00FA13D1">
      <w:pPr>
        <w:numPr>
          <w:ilvl w:val="0"/>
          <w:numId w:val="10"/>
        </w:numPr>
        <w:tabs>
          <w:tab w:val="left" w:pos="720"/>
        </w:tabs>
        <w:suppressAutoHyphens w:val="0"/>
        <w:spacing w:line="360" w:lineRule="auto"/>
        <w:ind w:left="720" w:hanging="360"/>
        <w:jc w:val="both"/>
        <w:rPr>
          <w:rFonts w:ascii="Trebuchet MS" w:hAnsi="Trebuchet MS"/>
          <w:sz w:val="20"/>
          <w:szCs w:val="20"/>
        </w:rPr>
      </w:pPr>
      <w:r>
        <w:rPr>
          <w:rFonts w:ascii="Trebuchet MS" w:hAnsi="Trebuchet MS"/>
          <w:sz w:val="20"/>
          <w:szCs w:val="20"/>
        </w:rPr>
        <w:t>Report generation and notification.</w:t>
      </w:r>
    </w:p>
    <w:p w14:paraId="1DFEE113" w14:textId="77777777" w:rsidR="00FA13D1" w:rsidRDefault="00FA13D1" w:rsidP="00FA13D1">
      <w:pPr>
        <w:numPr>
          <w:ilvl w:val="0"/>
          <w:numId w:val="10"/>
        </w:numPr>
        <w:tabs>
          <w:tab w:val="left" w:pos="720"/>
        </w:tabs>
        <w:suppressAutoHyphens w:val="0"/>
        <w:spacing w:line="360" w:lineRule="auto"/>
        <w:ind w:left="720" w:hanging="360"/>
        <w:jc w:val="both"/>
        <w:rPr>
          <w:rFonts w:ascii="Trebuchet MS" w:hAnsi="Trebuchet MS"/>
          <w:sz w:val="20"/>
          <w:szCs w:val="20"/>
        </w:rPr>
      </w:pPr>
      <w:r w:rsidRPr="00083C0A">
        <w:rPr>
          <w:rFonts w:ascii="Trebuchet MS" w:hAnsi="Trebuchet MS"/>
          <w:sz w:val="20"/>
          <w:szCs w:val="20"/>
        </w:rPr>
        <w:t>Involved in code reviews.</w:t>
      </w:r>
    </w:p>
    <w:p w14:paraId="560D4C99" w14:textId="77777777" w:rsidR="00FA13D1" w:rsidRDefault="00FA13D1" w:rsidP="00FA13D1">
      <w:pPr>
        <w:numPr>
          <w:ilvl w:val="0"/>
          <w:numId w:val="10"/>
        </w:numPr>
        <w:tabs>
          <w:tab w:val="left" w:pos="720"/>
        </w:tabs>
        <w:suppressAutoHyphens w:val="0"/>
        <w:spacing w:line="360" w:lineRule="auto"/>
        <w:ind w:left="720" w:hanging="360"/>
        <w:jc w:val="both"/>
        <w:rPr>
          <w:rFonts w:ascii="Trebuchet MS" w:hAnsi="Trebuchet MS"/>
          <w:sz w:val="20"/>
          <w:szCs w:val="20"/>
        </w:rPr>
      </w:pPr>
      <w:r w:rsidRPr="00083C0A">
        <w:rPr>
          <w:rFonts w:ascii="Trebuchet MS" w:hAnsi="Trebuchet MS"/>
          <w:sz w:val="20"/>
          <w:szCs w:val="20"/>
        </w:rPr>
        <w:t>Involved in design and analysis phases.</w:t>
      </w:r>
    </w:p>
    <w:p w14:paraId="5FA29055" w14:textId="77777777" w:rsidR="00FA13D1" w:rsidRDefault="00FA13D1" w:rsidP="00FA13D1">
      <w:pPr>
        <w:numPr>
          <w:ilvl w:val="0"/>
          <w:numId w:val="10"/>
        </w:numPr>
        <w:tabs>
          <w:tab w:val="left" w:pos="720"/>
        </w:tabs>
        <w:suppressAutoHyphens w:val="0"/>
        <w:spacing w:line="360" w:lineRule="auto"/>
        <w:ind w:left="720" w:hanging="360"/>
        <w:jc w:val="both"/>
        <w:rPr>
          <w:rFonts w:ascii="Trebuchet MS" w:hAnsi="Trebuchet MS"/>
          <w:sz w:val="20"/>
          <w:szCs w:val="20"/>
        </w:rPr>
      </w:pPr>
      <w:r>
        <w:rPr>
          <w:rFonts w:ascii="Trebuchet MS" w:hAnsi="Trebuchet MS"/>
          <w:sz w:val="20"/>
          <w:szCs w:val="20"/>
        </w:rPr>
        <w:t>Database design and development using SQL.</w:t>
      </w:r>
    </w:p>
    <w:p w14:paraId="7A87EB36" w14:textId="77777777" w:rsidR="00FA13D1" w:rsidRDefault="00FA13D1" w:rsidP="00FA13D1">
      <w:pPr>
        <w:numPr>
          <w:ilvl w:val="0"/>
          <w:numId w:val="10"/>
        </w:numPr>
        <w:tabs>
          <w:tab w:val="left" w:pos="720"/>
        </w:tabs>
        <w:suppressAutoHyphens w:val="0"/>
        <w:spacing w:line="360" w:lineRule="auto"/>
        <w:ind w:left="720" w:hanging="360"/>
        <w:jc w:val="both"/>
        <w:rPr>
          <w:rFonts w:ascii="Trebuchet MS" w:hAnsi="Trebuchet MS"/>
          <w:sz w:val="20"/>
          <w:szCs w:val="20"/>
        </w:rPr>
      </w:pPr>
      <w:r>
        <w:rPr>
          <w:rFonts w:ascii="Trebuchet MS" w:hAnsi="Trebuchet MS"/>
          <w:sz w:val="20"/>
          <w:szCs w:val="20"/>
        </w:rPr>
        <w:t xml:space="preserve">Writing DAOs with </w:t>
      </w:r>
      <w:r w:rsidRPr="00892FE7">
        <w:rPr>
          <w:rFonts w:ascii="Trebuchet MS" w:hAnsi="Trebuchet MS"/>
          <w:sz w:val="20"/>
          <w:szCs w:val="20"/>
        </w:rPr>
        <w:t>Spring ORM module</w:t>
      </w:r>
    </w:p>
    <w:p w14:paraId="73A75CEE" w14:textId="77777777" w:rsidR="00FA13D1" w:rsidRPr="00083C0A" w:rsidRDefault="00FA13D1" w:rsidP="00FA13D1">
      <w:pPr>
        <w:numPr>
          <w:ilvl w:val="0"/>
          <w:numId w:val="10"/>
        </w:numPr>
        <w:tabs>
          <w:tab w:val="left" w:pos="720"/>
        </w:tabs>
        <w:suppressAutoHyphens w:val="0"/>
        <w:spacing w:line="360" w:lineRule="auto"/>
        <w:ind w:left="720" w:hanging="360"/>
        <w:jc w:val="both"/>
        <w:rPr>
          <w:rFonts w:ascii="Trebuchet MS" w:hAnsi="Trebuchet MS"/>
          <w:sz w:val="20"/>
          <w:szCs w:val="20"/>
        </w:rPr>
      </w:pPr>
      <w:r w:rsidRPr="00083C0A">
        <w:rPr>
          <w:rFonts w:ascii="Trebuchet MS" w:hAnsi="Trebuchet MS"/>
          <w:sz w:val="20"/>
          <w:szCs w:val="20"/>
        </w:rPr>
        <w:t>Involved in exposing/consuming web services using JAX-RS.</w:t>
      </w:r>
    </w:p>
    <w:p w14:paraId="1C53B377" w14:textId="77777777" w:rsidR="00083C0A" w:rsidRDefault="00083C0A" w:rsidP="00060C18">
      <w:pPr>
        <w:tabs>
          <w:tab w:val="left" w:pos="1800"/>
        </w:tabs>
        <w:spacing w:line="360" w:lineRule="auto"/>
        <w:jc w:val="both"/>
        <w:rPr>
          <w:rFonts w:ascii="Trebuchet MS" w:eastAsia="Verdana" w:hAnsi="Trebuchet MS"/>
          <w:b/>
        </w:rPr>
      </w:pPr>
    </w:p>
    <w:p w14:paraId="58D5ED5A" w14:textId="77777777" w:rsidR="006B3275" w:rsidRDefault="006B3275" w:rsidP="00060C18">
      <w:pPr>
        <w:tabs>
          <w:tab w:val="left" w:pos="1800"/>
        </w:tabs>
        <w:spacing w:line="360" w:lineRule="auto"/>
        <w:jc w:val="both"/>
        <w:rPr>
          <w:rFonts w:ascii="Trebuchet MS" w:eastAsia="Verdana" w:hAnsi="Trebuchet MS"/>
          <w:b/>
        </w:rPr>
      </w:pPr>
    </w:p>
    <w:p w14:paraId="5845D878" w14:textId="77777777" w:rsidR="006B3275" w:rsidRDefault="006B3275" w:rsidP="00060C18">
      <w:pPr>
        <w:tabs>
          <w:tab w:val="left" w:pos="1800"/>
        </w:tabs>
        <w:spacing w:line="360" w:lineRule="auto"/>
        <w:jc w:val="both"/>
        <w:rPr>
          <w:rFonts w:ascii="Trebuchet MS" w:eastAsia="Verdana" w:hAnsi="Trebuchet MS"/>
          <w:b/>
        </w:rPr>
      </w:pPr>
    </w:p>
    <w:p w14:paraId="67061925" w14:textId="77777777" w:rsidR="00AD2E1A" w:rsidRDefault="00AD2E1A" w:rsidP="00060C18">
      <w:pPr>
        <w:tabs>
          <w:tab w:val="left" w:pos="1800"/>
        </w:tabs>
        <w:spacing w:line="360" w:lineRule="auto"/>
        <w:jc w:val="both"/>
        <w:rPr>
          <w:rFonts w:ascii="Trebuchet MS" w:eastAsia="Verdana" w:hAnsi="Trebuchet MS"/>
          <w:b/>
        </w:rPr>
      </w:pPr>
    </w:p>
    <w:p w14:paraId="6FFF8751" w14:textId="77777777" w:rsidR="00AD2E1A" w:rsidRDefault="00AD2E1A" w:rsidP="00060C18">
      <w:pPr>
        <w:tabs>
          <w:tab w:val="left" w:pos="1800"/>
        </w:tabs>
        <w:spacing w:line="360" w:lineRule="auto"/>
        <w:jc w:val="both"/>
        <w:rPr>
          <w:rFonts w:ascii="Trebuchet MS" w:eastAsia="Verdana" w:hAnsi="Trebuchet MS"/>
          <w:b/>
        </w:rPr>
      </w:pPr>
    </w:p>
    <w:p w14:paraId="632C80FC" w14:textId="77777777" w:rsidR="006B3275" w:rsidRDefault="006B3275" w:rsidP="006B3275">
      <w:pPr>
        <w:rPr>
          <w:rFonts w:ascii="Trebuchet MS" w:eastAsia="Verdana" w:hAnsi="Trebuchet MS"/>
          <w:b/>
        </w:rPr>
      </w:pPr>
      <w:r>
        <w:rPr>
          <w:rFonts w:ascii="Trebuchet MS" w:eastAsia="Verdana" w:hAnsi="Trebuchet MS"/>
          <w:b/>
        </w:rPr>
        <w:t>Projects</w:t>
      </w:r>
    </w:p>
    <w:p w14:paraId="3D5D3FB4" w14:textId="77777777" w:rsidR="006B3275" w:rsidRPr="00F31AA4" w:rsidRDefault="006B3275" w:rsidP="006B3275">
      <w:pPr>
        <w:rPr>
          <w:rFonts w:ascii="Trebuchet MS" w:eastAsia="Verdana" w:hAnsi="Trebuchet MS"/>
          <w:b/>
        </w:rPr>
      </w:pPr>
      <w:r>
        <w:rPr>
          <w:rFonts w:ascii="Trebuchet MS" w:eastAsia="Verdana" w:hAnsi="Trebuchet MS"/>
          <w:b/>
        </w:rPr>
        <w:t xml:space="preserve"> </w:t>
      </w:r>
    </w:p>
    <w:p w14:paraId="3D61B568" w14:textId="0A8E5FAE" w:rsidR="006B3275" w:rsidRDefault="006B3275" w:rsidP="006B3275">
      <w:pPr>
        <w:rPr>
          <w:rFonts w:ascii="Trebuchet MS" w:hAnsi="Trebuchet MS"/>
          <w:b/>
          <w:sz w:val="20"/>
          <w:szCs w:val="20"/>
        </w:rPr>
      </w:pPr>
      <w:r>
        <w:rPr>
          <w:rFonts w:ascii="Trebuchet MS" w:hAnsi="Trebuchet MS"/>
          <w:b/>
          <w:sz w:val="20"/>
          <w:szCs w:val="20"/>
        </w:rPr>
        <w:t>Project1: SDMS - Skill Development Management System</w:t>
      </w:r>
    </w:p>
    <w:p w14:paraId="68792887" w14:textId="77777777" w:rsidR="006B3275" w:rsidRPr="00892FE7" w:rsidRDefault="006B3275" w:rsidP="006B3275">
      <w:pPr>
        <w:rPr>
          <w:rFonts w:ascii="Trebuchet MS" w:hAnsi="Trebuchet MS"/>
          <w:b/>
          <w:sz w:val="20"/>
          <w:szCs w:val="20"/>
        </w:rPr>
      </w:pPr>
    </w:p>
    <w:p w14:paraId="0B14A368" w14:textId="77777777" w:rsidR="006B3275" w:rsidRDefault="006B3275" w:rsidP="006B3275">
      <w:pPr>
        <w:rPr>
          <w:rFonts w:ascii="Trebuchet MS" w:hAnsi="Trebuchet MS"/>
          <w:b/>
          <w:sz w:val="20"/>
          <w:szCs w:val="20"/>
        </w:rPr>
      </w:pPr>
      <w:r w:rsidRPr="00892FE7">
        <w:rPr>
          <w:rFonts w:ascii="Trebuchet MS" w:hAnsi="Trebuchet MS"/>
          <w:b/>
          <w:sz w:val="20"/>
          <w:szCs w:val="20"/>
        </w:rPr>
        <w:t xml:space="preserve">Client Name: </w:t>
      </w:r>
      <w:r w:rsidRPr="00892FE7">
        <w:rPr>
          <w:rFonts w:ascii="Trebuchet MS" w:hAnsi="Trebuchet MS"/>
          <w:b/>
          <w:sz w:val="20"/>
          <w:szCs w:val="20"/>
        </w:rPr>
        <w:tab/>
      </w:r>
      <w:r w:rsidRPr="00892FE7">
        <w:rPr>
          <w:rFonts w:ascii="Trebuchet MS" w:hAnsi="Trebuchet MS"/>
          <w:b/>
          <w:sz w:val="20"/>
          <w:szCs w:val="20"/>
        </w:rPr>
        <w:tab/>
      </w:r>
      <w:r>
        <w:rPr>
          <w:rFonts w:ascii="Trebuchet MS" w:hAnsi="Trebuchet MS"/>
          <w:b/>
          <w:sz w:val="20"/>
          <w:szCs w:val="20"/>
        </w:rPr>
        <w:t>Saransh Software Solutions Pvt Ltd</w:t>
      </w:r>
    </w:p>
    <w:p w14:paraId="316290CF" w14:textId="77777777" w:rsidR="006B3275" w:rsidRPr="00892FE7" w:rsidRDefault="006B3275" w:rsidP="006B3275">
      <w:pPr>
        <w:rPr>
          <w:rFonts w:ascii="Trebuchet MS" w:hAnsi="Trebuchet MS"/>
          <w:b/>
          <w:color w:val="000000"/>
          <w:sz w:val="20"/>
          <w:szCs w:val="20"/>
        </w:rPr>
      </w:pPr>
    </w:p>
    <w:p w14:paraId="2D5A1DA8" w14:textId="77777777" w:rsidR="006B3275" w:rsidRPr="00892FE7" w:rsidRDefault="006B3275" w:rsidP="006B3275">
      <w:pPr>
        <w:spacing w:line="360" w:lineRule="auto"/>
        <w:jc w:val="both"/>
        <w:rPr>
          <w:rFonts w:ascii="Trebuchet MS" w:hAnsi="Trebuchet MS"/>
          <w:b/>
          <w:sz w:val="20"/>
          <w:szCs w:val="20"/>
        </w:rPr>
      </w:pPr>
      <w:r w:rsidRPr="00892FE7">
        <w:rPr>
          <w:rFonts w:ascii="Trebuchet MS" w:hAnsi="Trebuchet MS"/>
          <w:b/>
          <w:sz w:val="20"/>
          <w:szCs w:val="20"/>
        </w:rPr>
        <w:t>Description:</w:t>
      </w:r>
    </w:p>
    <w:p w14:paraId="7530824E" w14:textId="77777777" w:rsidR="006B3275" w:rsidRPr="007F0641" w:rsidRDefault="006B3275" w:rsidP="006B3275">
      <w:pPr>
        <w:suppressAutoHyphens w:val="0"/>
        <w:rPr>
          <w:rFonts w:ascii="Trebuchet MS" w:hAnsi="Trebuchet MS"/>
          <w:color w:val="000000" w:themeColor="text1"/>
          <w:sz w:val="20"/>
          <w:szCs w:val="20"/>
          <w:lang w:val="en-GB" w:eastAsia="en-GB"/>
        </w:rPr>
      </w:pPr>
      <w:r w:rsidRPr="007F0641">
        <w:rPr>
          <w:rFonts w:ascii="Trebuchet MS" w:hAnsi="Trebuchet MS"/>
          <w:color w:val="000000" w:themeColor="text1"/>
          <w:sz w:val="20"/>
          <w:szCs w:val="20"/>
          <w:shd w:val="clear" w:color="auto" w:fill="FFFFFF"/>
          <w:lang w:val="en-GB" w:eastAsia="en-GB"/>
        </w:rPr>
        <w:t>SDMS helps HR, Recruitment executives in saving information about both internal employees as well as prospective employees. Loading, Searching, Reporting can be easily done on SDMS and helps making teams more efficient.</w:t>
      </w:r>
    </w:p>
    <w:p w14:paraId="6103E717" w14:textId="77777777" w:rsidR="006B3275" w:rsidRPr="007F0641" w:rsidRDefault="006B3275" w:rsidP="006B3275">
      <w:pPr>
        <w:numPr>
          <w:ilvl w:val="0"/>
          <w:numId w:val="14"/>
        </w:numPr>
        <w:shd w:val="clear" w:color="auto" w:fill="FFFFFF"/>
        <w:suppressAutoHyphens w:val="0"/>
        <w:spacing w:before="100" w:beforeAutospacing="1" w:after="100" w:afterAutospacing="1" w:line="276" w:lineRule="auto"/>
        <w:rPr>
          <w:rFonts w:ascii="Trebuchet MS" w:hAnsi="Trebuchet MS"/>
          <w:color w:val="000000" w:themeColor="text1"/>
          <w:sz w:val="20"/>
          <w:szCs w:val="20"/>
          <w:lang w:val="en-GB" w:eastAsia="en-GB"/>
        </w:rPr>
      </w:pPr>
      <w:r w:rsidRPr="007F0641">
        <w:rPr>
          <w:rFonts w:ascii="Trebuchet MS" w:hAnsi="Trebuchet MS"/>
          <w:color w:val="000000" w:themeColor="text1"/>
          <w:sz w:val="20"/>
          <w:szCs w:val="20"/>
          <w:lang w:val="en-GB" w:eastAsia="en-GB"/>
        </w:rPr>
        <w:t>Search for specific candidates easily</w:t>
      </w:r>
    </w:p>
    <w:p w14:paraId="6DC547D3" w14:textId="77777777" w:rsidR="006B3275" w:rsidRPr="007F0641" w:rsidRDefault="006B3275" w:rsidP="006B3275">
      <w:pPr>
        <w:numPr>
          <w:ilvl w:val="0"/>
          <w:numId w:val="14"/>
        </w:numPr>
        <w:shd w:val="clear" w:color="auto" w:fill="FFFFFF"/>
        <w:suppressAutoHyphens w:val="0"/>
        <w:spacing w:before="100" w:beforeAutospacing="1" w:after="100" w:afterAutospacing="1" w:line="276" w:lineRule="auto"/>
        <w:rPr>
          <w:rFonts w:ascii="Trebuchet MS" w:hAnsi="Trebuchet MS"/>
          <w:color w:val="000000" w:themeColor="text1"/>
          <w:sz w:val="20"/>
          <w:szCs w:val="20"/>
          <w:lang w:val="en-GB" w:eastAsia="en-GB"/>
        </w:rPr>
      </w:pPr>
      <w:r w:rsidRPr="007F0641">
        <w:rPr>
          <w:rFonts w:ascii="Trebuchet MS" w:hAnsi="Trebuchet MS"/>
          <w:color w:val="000000" w:themeColor="text1"/>
          <w:sz w:val="20"/>
          <w:szCs w:val="20"/>
          <w:lang w:val="en-GB" w:eastAsia="en-GB"/>
        </w:rPr>
        <w:t xml:space="preserve">A resourceful hub for HR </w:t>
      </w:r>
    </w:p>
    <w:p w14:paraId="44616E20" w14:textId="77777777" w:rsidR="006B3275" w:rsidRPr="007F0641" w:rsidRDefault="006B3275" w:rsidP="006B3275">
      <w:pPr>
        <w:numPr>
          <w:ilvl w:val="0"/>
          <w:numId w:val="14"/>
        </w:numPr>
        <w:shd w:val="clear" w:color="auto" w:fill="FFFFFF"/>
        <w:suppressAutoHyphens w:val="0"/>
        <w:spacing w:before="100" w:beforeAutospacing="1" w:after="100" w:afterAutospacing="1" w:line="276" w:lineRule="auto"/>
        <w:rPr>
          <w:rFonts w:ascii="Trebuchet MS" w:hAnsi="Trebuchet MS"/>
          <w:color w:val="000000" w:themeColor="text1"/>
          <w:sz w:val="20"/>
          <w:szCs w:val="20"/>
          <w:lang w:val="en-GB" w:eastAsia="en-GB"/>
        </w:rPr>
      </w:pPr>
      <w:r w:rsidRPr="007F0641">
        <w:rPr>
          <w:rFonts w:ascii="Trebuchet MS" w:hAnsi="Trebuchet MS"/>
          <w:color w:val="000000" w:themeColor="text1"/>
          <w:sz w:val="20"/>
          <w:szCs w:val="20"/>
          <w:lang w:val="en-GB" w:eastAsia="en-GB"/>
        </w:rPr>
        <w:t>Search talent based on location, job skill</w:t>
      </w:r>
    </w:p>
    <w:p w14:paraId="68CAA0DB" w14:textId="77777777" w:rsidR="006B3275" w:rsidRPr="007F0641" w:rsidRDefault="006B3275" w:rsidP="006B3275">
      <w:pPr>
        <w:numPr>
          <w:ilvl w:val="0"/>
          <w:numId w:val="14"/>
        </w:numPr>
        <w:shd w:val="clear" w:color="auto" w:fill="FFFFFF"/>
        <w:suppressAutoHyphens w:val="0"/>
        <w:spacing w:before="100" w:beforeAutospacing="1" w:after="100" w:afterAutospacing="1" w:line="276" w:lineRule="auto"/>
        <w:rPr>
          <w:rFonts w:ascii="Trebuchet MS" w:hAnsi="Trebuchet MS"/>
          <w:color w:val="000000" w:themeColor="text1"/>
          <w:sz w:val="20"/>
          <w:szCs w:val="20"/>
          <w:lang w:val="en-GB" w:eastAsia="en-GB"/>
        </w:rPr>
      </w:pPr>
      <w:r w:rsidRPr="007F0641">
        <w:rPr>
          <w:rFonts w:ascii="Trebuchet MS" w:hAnsi="Trebuchet MS"/>
          <w:color w:val="000000" w:themeColor="text1"/>
          <w:sz w:val="20"/>
          <w:szCs w:val="20"/>
          <w:lang w:val="en-GB" w:eastAsia="en-GB"/>
        </w:rPr>
        <w:t>Effective employee dashboard</w:t>
      </w:r>
    </w:p>
    <w:p w14:paraId="4089EC97" w14:textId="77777777" w:rsidR="006B3275" w:rsidRPr="00892FE7" w:rsidRDefault="006B3275" w:rsidP="006B3275">
      <w:pPr>
        <w:spacing w:line="360" w:lineRule="auto"/>
        <w:rPr>
          <w:rFonts w:ascii="Trebuchet MS" w:eastAsia="Verdana" w:hAnsi="Trebuchet MS"/>
          <w:b/>
          <w:sz w:val="20"/>
          <w:szCs w:val="20"/>
        </w:rPr>
      </w:pPr>
      <w:r w:rsidRPr="00892FE7">
        <w:rPr>
          <w:rFonts w:ascii="Trebuchet MS" w:eastAsia="Verdana" w:hAnsi="Trebuchet MS"/>
          <w:b/>
          <w:sz w:val="20"/>
          <w:szCs w:val="20"/>
        </w:rPr>
        <w:t>Technologies used:</w:t>
      </w:r>
    </w:p>
    <w:p w14:paraId="06464070" w14:textId="77777777" w:rsidR="006B3275" w:rsidRPr="00892FE7" w:rsidRDefault="006B3275" w:rsidP="006B3275">
      <w:pPr>
        <w:spacing w:line="360" w:lineRule="auto"/>
        <w:rPr>
          <w:rFonts w:ascii="Trebuchet MS" w:hAnsi="Trebuchet MS"/>
          <w:sz w:val="20"/>
          <w:szCs w:val="20"/>
        </w:rPr>
      </w:pPr>
      <w:r>
        <w:rPr>
          <w:rFonts w:ascii="Trebuchet MS" w:hAnsi="Trebuchet MS"/>
          <w:sz w:val="20"/>
          <w:szCs w:val="20"/>
        </w:rPr>
        <w:t xml:space="preserve">Java, Spring MVC, </w:t>
      </w:r>
      <w:r w:rsidRPr="000730CA">
        <w:rPr>
          <w:rFonts w:ascii="Trebuchet MS" w:hAnsi="Trebuchet MS"/>
          <w:sz w:val="20"/>
          <w:szCs w:val="20"/>
        </w:rPr>
        <w:t>Spring</w:t>
      </w:r>
      <w:r>
        <w:rPr>
          <w:rFonts w:ascii="Trebuchet MS" w:hAnsi="Trebuchet MS"/>
          <w:sz w:val="20"/>
          <w:szCs w:val="20"/>
        </w:rPr>
        <w:t>, Servlet, JSP, Hibernate, JAX-RS, MySQL, Jasper, Bootstrap, AJAX, Javascript, CSS, Apache Tomcat, Eclipse</w:t>
      </w:r>
      <w:r w:rsidRPr="00892FE7">
        <w:rPr>
          <w:rFonts w:ascii="Trebuchet MS" w:hAnsi="Trebuchet MS"/>
          <w:sz w:val="20"/>
          <w:szCs w:val="20"/>
        </w:rPr>
        <w:t>.</w:t>
      </w:r>
    </w:p>
    <w:p w14:paraId="5022CB86" w14:textId="77777777" w:rsidR="006B3275" w:rsidRDefault="006B3275" w:rsidP="006B3275">
      <w:pPr>
        <w:spacing w:line="360" w:lineRule="auto"/>
        <w:rPr>
          <w:rFonts w:ascii="Trebuchet MS" w:eastAsia="Verdana" w:hAnsi="Trebuchet MS"/>
          <w:b/>
          <w:sz w:val="20"/>
          <w:szCs w:val="20"/>
        </w:rPr>
      </w:pPr>
    </w:p>
    <w:p w14:paraId="61E6AE6B" w14:textId="77777777" w:rsidR="006B3275" w:rsidRDefault="006B3275" w:rsidP="006B3275">
      <w:pPr>
        <w:spacing w:line="360" w:lineRule="auto"/>
        <w:rPr>
          <w:rFonts w:ascii="Trebuchet MS" w:hAnsi="Trebuchet MS"/>
          <w:sz w:val="20"/>
          <w:szCs w:val="20"/>
        </w:rPr>
      </w:pPr>
      <w:r w:rsidRPr="00892FE7">
        <w:rPr>
          <w:rFonts w:ascii="Trebuchet MS" w:eastAsia="Verdana" w:hAnsi="Trebuchet MS"/>
          <w:b/>
          <w:sz w:val="20"/>
          <w:szCs w:val="20"/>
        </w:rPr>
        <w:t>Roles &amp; Responsibilities:</w:t>
      </w:r>
    </w:p>
    <w:p w14:paraId="69BE176F" w14:textId="77777777" w:rsidR="006B3275" w:rsidRDefault="006B3275" w:rsidP="006B3275">
      <w:pPr>
        <w:numPr>
          <w:ilvl w:val="0"/>
          <w:numId w:val="10"/>
        </w:numPr>
        <w:tabs>
          <w:tab w:val="left" w:pos="720"/>
        </w:tabs>
        <w:suppressAutoHyphens w:val="0"/>
        <w:spacing w:line="360" w:lineRule="auto"/>
        <w:ind w:left="720" w:hanging="360"/>
        <w:jc w:val="both"/>
        <w:rPr>
          <w:rFonts w:ascii="Trebuchet MS" w:hAnsi="Trebuchet MS"/>
          <w:sz w:val="20"/>
          <w:szCs w:val="20"/>
        </w:rPr>
      </w:pPr>
      <w:r>
        <w:rPr>
          <w:rFonts w:ascii="Trebuchet MS" w:hAnsi="Trebuchet MS"/>
          <w:sz w:val="20"/>
          <w:szCs w:val="20"/>
        </w:rPr>
        <w:t>Project Structure with Java Configuration along with DAOs and Security</w:t>
      </w:r>
    </w:p>
    <w:p w14:paraId="3C95F1FD" w14:textId="77777777" w:rsidR="006B3275" w:rsidRDefault="006B3275" w:rsidP="006B3275">
      <w:pPr>
        <w:numPr>
          <w:ilvl w:val="0"/>
          <w:numId w:val="10"/>
        </w:numPr>
        <w:tabs>
          <w:tab w:val="left" w:pos="720"/>
        </w:tabs>
        <w:suppressAutoHyphens w:val="0"/>
        <w:spacing w:line="360" w:lineRule="auto"/>
        <w:ind w:left="720" w:hanging="360"/>
        <w:jc w:val="both"/>
        <w:rPr>
          <w:rFonts w:ascii="Trebuchet MS" w:hAnsi="Trebuchet MS"/>
          <w:sz w:val="20"/>
          <w:szCs w:val="20"/>
        </w:rPr>
      </w:pPr>
      <w:r w:rsidRPr="00083C0A">
        <w:rPr>
          <w:rFonts w:ascii="Trebuchet MS" w:hAnsi="Trebuchet MS"/>
          <w:sz w:val="20"/>
          <w:szCs w:val="20"/>
        </w:rPr>
        <w:t xml:space="preserve">Involved in development of controller logic using Spring MVC. </w:t>
      </w:r>
    </w:p>
    <w:p w14:paraId="5F7149A1" w14:textId="77777777" w:rsidR="006B3275" w:rsidRPr="00083C0A" w:rsidRDefault="006B3275" w:rsidP="006B3275">
      <w:pPr>
        <w:numPr>
          <w:ilvl w:val="0"/>
          <w:numId w:val="10"/>
        </w:numPr>
        <w:tabs>
          <w:tab w:val="left" w:pos="720"/>
        </w:tabs>
        <w:suppressAutoHyphens w:val="0"/>
        <w:spacing w:line="360" w:lineRule="auto"/>
        <w:ind w:left="720" w:hanging="360"/>
        <w:jc w:val="both"/>
        <w:rPr>
          <w:rFonts w:ascii="Trebuchet MS" w:hAnsi="Trebuchet MS"/>
          <w:sz w:val="20"/>
          <w:szCs w:val="20"/>
        </w:rPr>
      </w:pPr>
      <w:r w:rsidRPr="00083C0A">
        <w:rPr>
          <w:rFonts w:ascii="Trebuchet MS" w:hAnsi="Trebuchet MS"/>
          <w:sz w:val="20"/>
          <w:szCs w:val="20"/>
        </w:rPr>
        <w:t>Involved in exposing/consuming web services using JAX-RS.</w:t>
      </w:r>
    </w:p>
    <w:p w14:paraId="182293B6" w14:textId="77777777" w:rsidR="006B3275" w:rsidRDefault="006B3275" w:rsidP="006B3275">
      <w:pPr>
        <w:numPr>
          <w:ilvl w:val="0"/>
          <w:numId w:val="10"/>
        </w:numPr>
        <w:tabs>
          <w:tab w:val="left" w:pos="720"/>
        </w:tabs>
        <w:suppressAutoHyphens w:val="0"/>
        <w:spacing w:line="360" w:lineRule="auto"/>
        <w:ind w:left="720" w:hanging="360"/>
        <w:jc w:val="both"/>
        <w:rPr>
          <w:rFonts w:ascii="Trebuchet MS" w:hAnsi="Trebuchet MS"/>
          <w:sz w:val="20"/>
          <w:szCs w:val="20"/>
        </w:rPr>
      </w:pPr>
      <w:r>
        <w:rPr>
          <w:rFonts w:ascii="Trebuchet MS" w:hAnsi="Trebuchet MS"/>
          <w:sz w:val="20"/>
          <w:szCs w:val="20"/>
        </w:rPr>
        <w:t>Report generation and notification.</w:t>
      </w:r>
    </w:p>
    <w:p w14:paraId="01896804" w14:textId="77777777" w:rsidR="006B3275" w:rsidRDefault="006B3275" w:rsidP="006B3275">
      <w:pPr>
        <w:numPr>
          <w:ilvl w:val="0"/>
          <w:numId w:val="10"/>
        </w:numPr>
        <w:tabs>
          <w:tab w:val="left" w:pos="720"/>
        </w:tabs>
        <w:suppressAutoHyphens w:val="0"/>
        <w:spacing w:line="360" w:lineRule="auto"/>
        <w:ind w:left="720" w:hanging="360"/>
        <w:jc w:val="both"/>
        <w:rPr>
          <w:rFonts w:ascii="Trebuchet MS" w:hAnsi="Trebuchet MS"/>
          <w:sz w:val="20"/>
          <w:szCs w:val="20"/>
        </w:rPr>
      </w:pPr>
      <w:r w:rsidRPr="00083C0A">
        <w:rPr>
          <w:rFonts w:ascii="Trebuchet MS" w:hAnsi="Trebuchet MS"/>
          <w:sz w:val="20"/>
          <w:szCs w:val="20"/>
        </w:rPr>
        <w:t>Involved in code reviews.</w:t>
      </w:r>
    </w:p>
    <w:p w14:paraId="0F680C17" w14:textId="77777777" w:rsidR="006B3275" w:rsidRDefault="006B3275" w:rsidP="006B3275">
      <w:pPr>
        <w:numPr>
          <w:ilvl w:val="0"/>
          <w:numId w:val="10"/>
        </w:numPr>
        <w:tabs>
          <w:tab w:val="left" w:pos="720"/>
        </w:tabs>
        <w:suppressAutoHyphens w:val="0"/>
        <w:spacing w:line="360" w:lineRule="auto"/>
        <w:ind w:left="720" w:hanging="360"/>
        <w:jc w:val="both"/>
        <w:rPr>
          <w:rFonts w:ascii="Trebuchet MS" w:hAnsi="Trebuchet MS"/>
          <w:sz w:val="20"/>
          <w:szCs w:val="20"/>
        </w:rPr>
      </w:pPr>
      <w:r w:rsidRPr="00083C0A">
        <w:rPr>
          <w:rFonts w:ascii="Trebuchet MS" w:hAnsi="Trebuchet MS"/>
          <w:sz w:val="20"/>
          <w:szCs w:val="20"/>
        </w:rPr>
        <w:t>Involved in design and analysis phases.</w:t>
      </w:r>
    </w:p>
    <w:p w14:paraId="25A48F65" w14:textId="77777777" w:rsidR="006B3275" w:rsidRDefault="006B3275" w:rsidP="006B3275">
      <w:pPr>
        <w:numPr>
          <w:ilvl w:val="0"/>
          <w:numId w:val="10"/>
        </w:numPr>
        <w:tabs>
          <w:tab w:val="left" w:pos="720"/>
        </w:tabs>
        <w:suppressAutoHyphens w:val="0"/>
        <w:spacing w:line="360" w:lineRule="auto"/>
        <w:ind w:left="720" w:hanging="360"/>
        <w:jc w:val="both"/>
        <w:rPr>
          <w:rFonts w:ascii="Trebuchet MS" w:hAnsi="Trebuchet MS"/>
          <w:sz w:val="20"/>
          <w:szCs w:val="20"/>
        </w:rPr>
      </w:pPr>
      <w:r>
        <w:rPr>
          <w:rFonts w:ascii="Trebuchet MS" w:hAnsi="Trebuchet MS"/>
          <w:sz w:val="20"/>
          <w:szCs w:val="20"/>
        </w:rPr>
        <w:t>Writing APIs using JSP.</w:t>
      </w:r>
    </w:p>
    <w:p w14:paraId="351DEE25" w14:textId="77777777" w:rsidR="006B3275" w:rsidRPr="00083C0A" w:rsidRDefault="006B3275" w:rsidP="006B3275">
      <w:pPr>
        <w:numPr>
          <w:ilvl w:val="0"/>
          <w:numId w:val="10"/>
        </w:numPr>
        <w:tabs>
          <w:tab w:val="left" w:pos="720"/>
        </w:tabs>
        <w:suppressAutoHyphens w:val="0"/>
        <w:spacing w:line="360" w:lineRule="auto"/>
        <w:ind w:left="720" w:hanging="360"/>
        <w:jc w:val="both"/>
        <w:rPr>
          <w:rFonts w:ascii="Trebuchet MS" w:hAnsi="Trebuchet MS"/>
          <w:sz w:val="20"/>
          <w:szCs w:val="20"/>
        </w:rPr>
      </w:pPr>
      <w:r>
        <w:rPr>
          <w:rFonts w:ascii="Trebuchet MS" w:hAnsi="Trebuchet MS"/>
          <w:sz w:val="20"/>
          <w:szCs w:val="20"/>
        </w:rPr>
        <w:t>Database design and development using SQL.</w:t>
      </w:r>
    </w:p>
    <w:p w14:paraId="21FF88B6" w14:textId="77777777" w:rsidR="006B3275" w:rsidRDefault="006B3275" w:rsidP="00060C18">
      <w:pPr>
        <w:tabs>
          <w:tab w:val="left" w:pos="1800"/>
        </w:tabs>
        <w:spacing w:line="360" w:lineRule="auto"/>
        <w:jc w:val="both"/>
        <w:rPr>
          <w:rFonts w:ascii="Trebuchet MS" w:eastAsia="Verdana" w:hAnsi="Trebuchet MS"/>
          <w:b/>
        </w:rPr>
      </w:pPr>
    </w:p>
    <w:p w14:paraId="115A8978" w14:textId="77777777" w:rsidR="006B3275" w:rsidRDefault="004A414F" w:rsidP="006B3275">
      <w:pPr>
        <w:tabs>
          <w:tab w:val="left" w:pos="1800"/>
        </w:tabs>
        <w:spacing w:line="360" w:lineRule="auto"/>
        <w:jc w:val="both"/>
        <w:rPr>
          <w:rFonts w:ascii="Trebuchet MS" w:eastAsia="Verdana" w:hAnsi="Trebuchet MS"/>
          <w:b/>
          <w:sz w:val="20"/>
          <w:szCs w:val="20"/>
        </w:rPr>
      </w:pPr>
      <w:r w:rsidRPr="00D25463">
        <w:rPr>
          <w:rFonts w:ascii="Trebuchet MS" w:eastAsia="Verdana" w:hAnsi="Trebuchet MS"/>
          <w:b/>
          <w:sz w:val="20"/>
          <w:szCs w:val="20"/>
        </w:rPr>
        <w:t>Project</w:t>
      </w:r>
      <w:r w:rsidR="006B3275" w:rsidRPr="00D25463">
        <w:rPr>
          <w:rFonts w:ascii="Trebuchet MS" w:eastAsia="Verdana" w:hAnsi="Trebuchet MS"/>
          <w:b/>
          <w:sz w:val="20"/>
          <w:szCs w:val="20"/>
        </w:rPr>
        <w:t>2:</w:t>
      </w:r>
      <w:r w:rsidR="006B3275" w:rsidRPr="006B3275">
        <w:rPr>
          <w:rFonts w:ascii="Trebuchet MS" w:eastAsia="Verdana" w:hAnsi="Trebuchet MS"/>
          <w:b/>
          <w:sz w:val="20"/>
          <w:szCs w:val="20"/>
        </w:rPr>
        <w:t xml:space="preserve"> </w:t>
      </w:r>
      <w:r w:rsidR="006B3275" w:rsidRPr="00780949">
        <w:rPr>
          <w:rFonts w:ascii="Trebuchet MS" w:hAnsi="Trebuchet MS" w:cs="Arial"/>
          <w:b/>
          <w:sz w:val="20"/>
          <w:szCs w:val="20"/>
        </w:rPr>
        <w:t>Leading Water &amp; Electricity Authority in Malaysia</w:t>
      </w:r>
      <w:r w:rsidR="006B3275" w:rsidRPr="00780949">
        <w:rPr>
          <w:rFonts w:ascii="Trebuchet MS" w:eastAsia="Verdana" w:hAnsi="Trebuchet MS"/>
          <w:b/>
          <w:sz w:val="20"/>
          <w:szCs w:val="20"/>
        </w:rPr>
        <w:t xml:space="preserve"> using ServiceNow</w:t>
      </w:r>
    </w:p>
    <w:p w14:paraId="03867458" w14:textId="02F5235E" w:rsidR="006B3275" w:rsidRDefault="006B3275" w:rsidP="006B3275">
      <w:pPr>
        <w:rPr>
          <w:rFonts w:ascii="Trebuchet MS" w:eastAsia="Verdana" w:hAnsi="Trebuchet MS"/>
          <w:b/>
          <w:sz w:val="20"/>
          <w:szCs w:val="20"/>
          <w:u w:val="single"/>
        </w:rPr>
      </w:pPr>
    </w:p>
    <w:p w14:paraId="067036C0" w14:textId="5829F516" w:rsidR="005E4AB8" w:rsidRPr="00780949" w:rsidRDefault="00A43D5A" w:rsidP="006B3275">
      <w:pPr>
        <w:rPr>
          <w:rFonts w:ascii="Trebuchet MS" w:eastAsia="Verdana" w:hAnsi="Trebuchet MS"/>
          <w:sz w:val="20"/>
          <w:szCs w:val="20"/>
          <w:u w:val="single"/>
        </w:rPr>
      </w:pPr>
      <w:r w:rsidRPr="00780949">
        <w:rPr>
          <w:rFonts w:ascii="Trebuchet MS" w:eastAsia="Verdana" w:hAnsi="Trebuchet MS"/>
          <w:sz w:val="20"/>
          <w:szCs w:val="20"/>
        </w:rPr>
        <w:t xml:space="preserve">ServiceNow </w:t>
      </w:r>
      <w:r w:rsidR="005E4AB8" w:rsidRPr="00780949">
        <w:rPr>
          <w:rFonts w:ascii="Trebuchet MS" w:eastAsia="Verdana" w:hAnsi="Trebuchet MS"/>
          <w:sz w:val="20"/>
          <w:szCs w:val="20"/>
        </w:rPr>
        <w:t>Incident &amp; Cha</w:t>
      </w:r>
      <w:r w:rsidR="004A414F" w:rsidRPr="00780949">
        <w:rPr>
          <w:rFonts w:ascii="Trebuchet MS" w:eastAsia="Verdana" w:hAnsi="Trebuchet MS"/>
          <w:sz w:val="20"/>
          <w:szCs w:val="20"/>
        </w:rPr>
        <w:t>nge Control Manager Engineer</w:t>
      </w:r>
    </w:p>
    <w:p w14:paraId="09F33E6B" w14:textId="77777777" w:rsidR="00921AB5" w:rsidRPr="004A414F" w:rsidRDefault="00921AB5" w:rsidP="00921AB5">
      <w:pPr>
        <w:spacing w:line="163" w:lineRule="atLeast"/>
        <w:jc w:val="both"/>
        <w:rPr>
          <w:rFonts w:ascii="Trebuchet MS" w:hAnsi="Trebuchet MS"/>
          <w:sz w:val="20"/>
          <w:szCs w:val="20"/>
        </w:rPr>
      </w:pPr>
      <w:r w:rsidRPr="004A414F">
        <w:rPr>
          <w:rFonts w:ascii="Trebuchet MS" w:hAnsi="Trebuchet MS"/>
          <w:sz w:val="20"/>
          <w:szCs w:val="20"/>
        </w:rPr>
        <w:t xml:space="preserve">Role Played: </w:t>
      </w:r>
      <w:r w:rsidRPr="004A414F">
        <w:rPr>
          <w:rFonts w:ascii="Trebuchet MS" w:hAnsi="Trebuchet MS"/>
          <w:b/>
          <w:sz w:val="20"/>
          <w:szCs w:val="20"/>
        </w:rPr>
        <w:t xml:space="preserve"> </w:t>
      </w:r>
      <w:r w:rsidRPr="004A414F">
        <w:rPr>
          <w:rFonts w:ascii="Trebuchet MS" w:hAnsi="Trebuchet MS"/>
          <w:sz w:val="20"/>
          <w:szCs w:val="20"/>
        </w:rPr>
        <w:t>Techno Functional Consultant</w:t>
      </w:r>
    </w:p>
    <w:p w14:paraId="3FA3CCC4" w14:textId="77777777" w:rsidR="00921AB5" w:rsidRDefault="00921AB5" w:rsidP="00060C18">
      <w:pPr>
        <w:tabs>
          <w:tab w:val="left" w:pos="1800"/>
        </w:tabs>
        <w:spacing w:line="360" w:lineRule="auto"/>
        <w:jc w:val="both"/>
        <w:rPr>
          <w:rFonts w:ascii="Trebuchet MS" w:eastAsia="Verdana" w:hAnsi="Trebuchet MS"/>
          <w:b/>
          <w:sz w:val="20"/>
          <w:szCs w:val="20"/>
        </w:rPr>
      </w:pPr>
    </w:p>
    <w:p w14:paraId="17E88D35" w14:textId="3FDC50AA" w:rsidR="008A58DB" w:rsidRDefault="00A07C33" w:rsidP="008A58DB">
      <w:pPr>
        <w:rPr>
          <w:rFonts w:ascii="Trebuchet MS" w:hAnsi="Trebuchet MS"/>
          <w:b/>
          <w:sz w:val="20"/>
          <w:szCs w:val="20"/>
        </w:rPr>
      </w:pPr>
      <w:r>
        <w:rPr>
          <w:rFonts w:ascii="Trebuchet MS" w:hAnsi="Trebuchet MS"/>
          <w:b/>
          <w:sz w:val="20"/>
          <w:szCs w:val="20"/>
        </w:rPr>
        <w:t>Client</w:t>
      </w:r>
      <w:r w:rsidR="00E41774">
        <w:rPr>
          <w:rFonts w:ascii="Trebuchet MS" w:hAnsi="Trebuchet MS"/>
          <w:b/>
          <w:sz w:val="20"/>
          <w:szCs w:val="20"/>
        </w:rPr>
        <w:t xml:space="preserve">: </w:t>
      </w:r>
      <w:r w:rsidR="008A58DB">
        <w:rPr>
          <w:rFonts w:ascii="Trebuchet MS" w:hAnsi="Trebuchet MS"/>
          <w:b/>
          <w:sz w:val="20"/>
          <w:szCs w:val="20"/>
        </w:rPr>
        <w:t>AtPiy Technologies</w:t>
      </w:r>
    </w:p>
    <w:p w14:paraId="5EC87171" w14:textId="77777777" w:rsidR="008A58DB" w:rsidRPr="00E35356" w:rsidRDefault="008A58DB" w:rsidP="00060C18">
      <w:pPr>
        <w:tabs>
          <w:tab w:val="left" w:pos="1800"/>
        </w:tabs>
        <w:spacing w:line="360" w:lineRule="auto"/>
        <w:jc w:val="both"/>
        <w:rPr>
          <w:rFonts w:ascii="Trebuchet MS" w:eastAsia="Verdana" w:hAnsi="Trebuchet MS"/>
          <w:b/>
          <w:sz w:val="20"/>
          <w:szCs w:val="20"/>
        </w:rPr>
      </w:pPr>
    </w:p>
    <w:p w14:paraId="5228D153" w14:textId="77777777" w:rsidR="005E4AB8" w:rsidRPr="00E35356" w:rsidRDefault="00E35356" w:rsidP="00A43D5A">
      <w:pPr>
        <w:tabs>
          <w:tab w:val="left" w:pos="1800"/>
        </w:tabs>
        <w:spacing w:line="360" w:lineRule="auto"/>
        <w:jc w:val="both"/>
        <w:rPr>
          <w:rFonts w:ascii="Trebuchet MS" w:eastAsia="Verdana" w:hAnsi="Trebuchet MS"/>
          <w:b/>
          <w:sz w:val="20"/>
          <w:szCs w:val="20"/>
        </w:rPr>
      </w:pPr>
      <w:r w:rsidRPr="00E35356">
        <w:rPr>
          <w:rFonts w:ascii="Trebuchet MS" w:eastAsia="Verdana" w:hAnsi="Trebuchet MS"/>
          <w:b/>
          <w:sz w:val="20"/>
          <w:szCs w:val="20"/>
        </w:rPr>
        <w:t>Responsibilities:</w:t>
      </w:r>
    </w:p>
    <w:p w14:paraId="02F350EC" w14:textId="77777777" w:rsidR="00E35356" w:rsidRPr="00E35356" w:rsidRDefault="00E35356" w:rsidP="00E35356">
      <w:pPr>
        <w:numPr>
          <w:ilvl w:val="0"/>
          <w:numId w:val="12"/>
        </w:numPr>
        <w:shd w:val="clear" w:color="auto" w:fill="FFFFFF"/>
        <w:suppressAutoHyphens w:val="0"/>
        <w:spacing w:beforeAutospacing="1" w:after="100" w:afterAutospacing="1" w:line="360" w:lineRule="auto"/>
        <w:ind w:left="1440"/>
        <w:rPr>
          <w:rFonts w:ascii="Trebuchet MS" w:hAnsi="Trebuchet MS" w:cs="Arial"/>
          <w:color w:val="222222"/>
          <w:lang w:eastAsia="en-US"/>
        </w:rPr>
      </w:pPr>
      <w:r w:rsidRPr="00E35356">
        <w:rPr>
          <w:rFonts w:ascii="Trebuchet MS" w:hAnsi="Trebuchet MS" w:cs="Arial"/>
          <w:color w:val="222222"/>
          <w:sz w:val="20"/>
          <w:szCs w:val="20"/>
          <w:lang w:eastAsia="en-US"/>
        </w:rPr>
        <w:t>Incident Management</w:t>
      </w:r>
    </w:p>
    <w:p w14:paraId="4B741333" w14:textId="77777777" w:rsidR="00E35356" w:rsidRPr="00E35356" w:rsidRDefault="00E35356" w:rsidP="00E35356">
      <w:pPr>
        <w:numPr>
          <w:ilvl w:val="0"/>
          <w:numId w:val="12"/>
        </w:numPr>
        <w:shd w:val="clear" w:color="auto" w:fill="FFFFFF"/>
        <w:suppressAutoHyphens w:val="0"/>
        <w:spacing w:before="100" w:beforeAutospacing="1" w:after="100" w:afterAutospacing="1" w:line="360" w:lineRule="auto"/>
        <w:ind w:left="1440"/>
        <w:rPr>
          <w:rFonts w:ascii="Trebuchet MS" w:hAnsi="Trebuchet MS" w:cs="Arial"/>
          <w:color w:val="222222"/>
          <w:lang w:eastAsia="en-US"/>
        </w:rPr>
      </w:pPr>
      <w:r w:rsidRPr="00E35356">
        <w:rPr>
          <w:rFonts w:ascii="Trebuchet MS" w:hAnsi="Trebuchet MS" w:cs="Arial"/>
          <w:color w:val="222222"/>
          <w:sz w:val="20"/>
          <w:szCs w:val="20"/>
          <w:lang w:eastAsia="en-US"/>
        </w:rPr>
        <w:t>Major Incident Management</w:t>
      </w:r>
    </w:p>
    <w:p w14:paraId="0B99F40A" w14:textId="7A25B4CD" w:rsidR="00E35356" w:rsidRPr="008A58DB" w:rsidRDefault="008A58DB" w:rsidP="008A58DB">
      <w:pPr>
        <w:numPr>
          <w:ilvl w:val="0"/>
          <w:numId w:val="12"/>
        </w:numPr>
        <w:shd w:val="clear" w:color="auto" w:fill="FFFFFF"/>
        <w:suppressAutoHyphens w:val="0"/>
        <w:spacing w:before="100" w:beforeAutospacing="1" w:after="100" w:afterAutospacing="1" w:line="360" w:lineRule="auto"/>
        <w:ind w:left="1440"/>
        <w:rPr>
          <w:rFonts w:ascii="Trebuchet MS" w:hAnsi="Trebuchet MS" w:cs="Arial"/>
          <w:color w:val="222222"/>
          <w:lang w:eastAsia="en-US"/>
        </w:rPr>
      </w:pPr>
      <w:r>
        <w:rPr>
          <w:rFonts w:ascii="Trebuchet MS" w:hAnsi="Trebuchet MS" w:cs="Arial"/>
          <w:color w:val="222222"/>
          <w:sz w:val="20"/>
          <w:szCs w:val="20"/>
          <w:lang w:eastAsia="en-US"/>
        </w:rPr>
        <w:t xml:space="preserve">Problem, Change, </w:t>
      </w:r>
      <w:r w:rsidR="00E35356" w:rsidRPr="008A58DB">
        <w:rPr>
          <w:rFonts w:ascii="Trebuchet MS" w:hAnsi="Trebuchet MS" w:cs="Arial"/>
          <w:color w:val="222222"/>
          <w:sz w:val="20"/>
          <w:szCs w:val="20"/>
          <w:lang w:eastAsia="en-US"/>
        </w:rPr>
        <w:t>Release Management</w:t>
      </w:r>
    </w:p>
    <w:p w14:paraId="2C33D037" w14:textId="77777777" w:rsidR="00E35356" w:rsidRPr="00E35356" w:rsidRDefault="00E35356" w:rsidP="00E35356">
      <w:pPr>
        <w:numPr>
          <w:ilvl w:val="0"/>
          <w:numId w:val="12"/>
        </w:numPr>
        <w:shd w:val="clear" w:color="auto" w:fill="FFFFFF"/>
        <w:suppressAutoHyphens w:val="0"/>
        <w:spacing w:before="100" w:beforeAutospacing="1" w:afterAutospacing="1" w:line="360" w:lineRule="auto"/>
        <w:ind w:left="1440"/>
        <w:rPr>
          <w:rFonts w:ascii="Trebuchet MS" w:hAnsi="Trebuchet MS" w:cs="Arial"/>
          <w:color w:val="222222"/>
          <w:lang w:eastAsia="en-US"/>
        </w:rPr>
      </w:pPr>
      <w:r w:rsidRPr="00E35356">
        <w:rPr>
          <w:rFonts w:ascii="Trebuchet MS" w:hAnsi="Trebuchet MS" w:cs="Arial"/>
          <w:color w:val="222222"/>
          <w:sz w:val="20"/>
          <w:szCs w:val="20"/>
          <w:lang w:eastAsia="en-US"/>
        </w:rPr>
        <w:t>Service Portal</w:t>
      </w:r>
      <w:r>
        <w:rPr>
          <w:rFonts w:ascii="Trebuchet MS" w:hAnsi="Trebuchet MS" w:cs="Arial"/>
          <w:color w:val="222222"/>
          <w:sz w:val="20"/>
          <w:szCs w:val="20"/>
          <w:lang w:eastAsia="en-US"/>
        </w:rPr>
        <w:t xml:space="preserve"> </w:t>
      </w:r>
    </w:p>
    <w:p w14:paraId="5AC7AABE" w14:textId="112CBABA" w:rsidR="00E35356" w:rsidRPr="00E35356" w:rsidRDefault="00E35356" w:rsidP="00E35356">
      <w:pPr>
        <w:numPr>
          <w:ilvl w:val="0"/>
          <w:numId w:val="12"/>
        </w:numPr>
        <w:shd w:val="clear" w:color="auto" w:fill="FFFFFF"/>
        <w:suppressAutoHyphens w:val="0"/>
        <w:spacing w:before="100" w:beforeAutospacing="1" w:afterAutospacing="1" w:line="360" w:lineRule="auto"/>
        <w:ind w:left="1440"/>
        <w:rPr>
          <w:rFonts w:ascii="Trebuchet MS" w:hAnsi="Trebuchet MS" w:cs="Arial"/>
          <w:color w:val="222222"/>
          <w:lang w:eastAsia="en-US"/>
        </w:rPr>
      </w:pPr>
      <w:r>
        <w:rPr>
          <w:rFonts w:ascii="Trebuchet MS" w:hAnsi="Trebuchet MS" w:cs="Arial"/>
          <w:color w:val="222222"/>
          <w:sz w:val="20"/>
          <w:szCs w:val="20"/>
          <w:lang w:eastAsia="en-US"/>
        </w:rPr>
        <w:t xml:space="preserve">Involved in writing </w:t>
      </w:r>
      <w:r w:rsidR="008A58DB">
        <w:rPr>
          <w:rFonts w:ascii="Trebuchet MS" w:hAnsi="Trebuchet MS" w:cs="Arial"/>
          <w:color w:val="222222"/>
          <w:sz w:val="20"/>
          <w:szCs w:val="20"/>
          <w:lang w:eastAsia="en-US"/>
        </w:rPr>
        <w:t>client and</w:t>
      </w:r>
      <w:r>
        <w:rPr>
          <w:rFonts w:ascii="Trebuchet MS" w:hAnsi="Trebuchet MS" w:cs="Arial"/>
          <w:color w:val="222222"/>
          <w:sz w:val="20"/>
          <w:szCs w:val="20"/>
          <w:lang w:eastAsia="en-US"/>
        </w:rPr>
        <w:t xml:space="preserve"> server scripts</w:t>
      </w:r>
    </w:p>
    <w:p w14:paraId="38EE0FEB" w14:textId="6550DF46" w:rsidR="00EC7B5B" w:rsidRPr="00EC7B5B" w:rsidRDefault="00E35356" w:rsidP="00E35356">
      <w:pPr>
        <w:numPr>
          <w:ilvl w:val="0"/>
          <w:numId w:val="12"/>
        </w:numPr>
        <w:shd w:val="clear" w:color="auto" w:fill="FFFFFF"/>
        <w:suppressAutoHyphens w:val="0"/>
        <w:spacing w:before="100" w:beforeAutospacing="1" w:afterAutospacing="1" w:line="360" w:lineRule="auto"/>
        <w:ind w:left="1440"/>
        <w:rPr>
          <w:rFonts w:ascii="Trebuchet MS" w:hAnsi="Trebuchet MS" w:cs="Arial"/>
          <w:color w:val="222222"/>
          <w:lang w:eastAsia="en-US"/>
        </w:rPr>
      </w:pPr>
      <w:r>
        <w:rPr>
          <w:rFonts w:ascii="Trebuchet MS" w:hAnsi="Trebuchet MS" w:cs="Arial"/>
          <w:color w:val="222222"/>
          <w:sz w:val="20"/>
          <w:szCs w:val="20"/>
          <w:lang w:eastAsia="en-US"/>
        </w:rPr>
        <w:t xml:space="preserve">Involved in </w:t>
      </w:r>
      <w:r w:rsidR="008A58DB">
        <w:rPr>
          <w:rFonts w:ascii="Trebuchet MS" w:hAnsi="Trebuchet MS" w:cs="Arial"/>
          <w:color w:val="222222"/>
          <w:sz w:val="20"/>
          <w:szCs w:val="20"/>
          <w:lang w:eastAsia="en-US"/>
        </w:rPr>
        <w:t>creating roles</w:t>
      </w:r>
      <w:r w:rsidR="00EC7B5B">
        <w:rPr>
          <w:rFonts w:ascii="Trebuchet MS" w:hAnsi="Trebuchet MS" w:cs="Arial"/>
          <w:color w:val="222222"/>
          <w:sz w:val="20"/>
          <w:szCs w:val="20"/>
          <w:lang w:eastAsia="en-US"/>
        </w:rPr>
        <w:t xml:space="preserve"> and ACLs</w:t>
      </w:r>
    </w:p>
    <w:p w14:paraId="1FE57C7F" w14:textId="77777777" w:rsidR="00E35356" w:rsidRPr="00EC7B5B" w:rsidRDefault="00EC7B5B" w:rsidP="00E35356">
      <w:pPr>
        <w:numPr>
          <w:ilvl w:val="0"/>
          <w:numId w:val="12"/>
        </w:numPr>
        <w:shd w:val="clear" w:color="auto" w:fill="FFFFFF"/>
        <w:suppressAutoHyphens w:val="0"/>
        <w:spacing w:before="100" w:beforeAutospacing="1" w:afterAutospacing="1" w:line="360" w:lineRule="auto"/>
        <w:ind w:left="1440"/>
        <w:rPr>
          <w:rFonts w:ascii="Trebuchet MS" w:hAnsi="Trebuchet MS" w:cs="Arial"/>
          <w:color w:val="222222"/>
          <w:lang w:eastAsia="en-US"/>
        </w:rPr>
      </w:pPr>
      <w:r>
        <w:rPr>
          <w:rFonts w:ascii="Trebuchet MS" w:hAnsi="Trebuchet MS" w:cs="Arial"/>
          <w:color w:val="222222"/>
          <w:sz w:val="20"/>
          <w:szCs w:val="20"/>
          <w:lang w:eastAsia="en-US"/>
        </w:rPr>
        <w:t>Automation in reports, notifications and scheduled scripts</w:t>
      </w:r>
    </w:p>
    <w:p w14:paraId="41E5CA9C" w14:textId="384233C2" w:rsidR="00EC7B5B" w:rsidRPr="00157A5E" w:rsidRDefault="00EC7B5B" w:rsidP="00E35356">
      <w:pPr>
        <w:numPr>
          <w:ilvl w:val="0"/>
          <w:numId w:val="12"/>
        </w:numPr>
        <w:shd w:val="clear" w:color="auto" w:fill="FFFFFF"/>
        <w:suppressAutoHyphens w:val="0"/>
        <w:spacing w:before="100" w:beforeAutospacing="1" w:afterAutospacing="1" w:line="360" w:lineRule="auto"/>
        <w:ind w:left="1440"/>
        <w:rPr>
          <w:rFonts w:ascii="Trebuchet MS" w:hAnsi="Trebuchet MS" w:cs="Arial"/>
          <w:color w:val="222222"/>
          <w:lang w:eastAsia="en-US"/>
        </w:rPr>
      </w:pPr>
      <w:r>
        <w:rPr>
          <w:rFonts w:ascii="Trebuchet MS" w:hAnsi="Trebuchet MS" w:cs="Arial"/>
          <w:color w:val="222222"/>
          <w:sz w:val="20"/>
          <w:szCs w:val="20"/>
          <w:lang w:eastAsia="en-US"/>
        </w:rPr>
        <w:t xml:space="preserve">Involved with the RESTful </w:t>
      </w:r>
      <w:r w:rsidR="008A58DB">
        <w:rPr>
          <w:rFonts w:ascii="Trebuchet MS" w:hAnsi="Trebuchet MS" w:cs="Arial"/>
          <w:color w:val="222222"/>
          <w:sz w:val="20"/>
          <w:szCs w:val="20"/>
          <w:lang w:eastAsia="en-US"/>
        </w:rPr>
        <w:t>web services</w:t>
      </w:r>
    </w:p>
    <w:p w14:paraId="31B0C4DA" w14:textId="77777777" w:rsidR="00157A5E" w:rsidRPr="004A414F" w:rsidRDefault="00157A5E" w:rsidP="00157A5E">
      <w:pPr>
        <w:numPr>
          <w:ilvl w:val="0"/>
          <w:numId w:val="12"/>
        </w:numPr>
        <w:shd w:val="clear" w:color="auto" w:fill="FFFFFF"/>
        <w:suppressAutoHyphens w:val="0"/>
        <w:spacing w:before="100" w:beforeAutospacing="1" w:afterAutospacing="1" w:line="360" w:lineRule="auto"/>
        <w:ind w:left="1440"/>
        <w:rPr>
          <w:rFonts w:ascii="Trebuchet MS" w:hAnsi="Trebuchet MS" w:cs="Arial"/>
          <w:color w:val="222222"/>
          <w:lang w:eastAsia="en-US"/>
        </w:rPr>
      </w:pPr>
      <w:r w:rsidRPr="004A414F">
        <w:rPr>
          <w:rFonts w:ascii="Trebuchet MS" w:hAnsi="Trebuchet MS"/>
          <w:sz w:val="20"/>
          <w:szCs w:val="20"/>
        </w:rPr>
        <w:t>Creating the indexes of lengthily running reports.</w:t>
      </w:r>
    </w:p>
    <w:p w14:paraId="5F2536B6" w14:textId="29308281" w:rsidR="00157A5E" w:rsidRPr="00157A5E" w:rsidRDefault="00157A5E" w:rsidP="00157A5E">
      <w:pPr>
        <w:numPr>
          <w:ilvl w:val="0"/>
          <w:numId w:val="12"/>
        </w:numPr>
        <w:shd w:val="clear" w:color="auto" w:fill="FFFFFF"/>
        <w:suppressAutoHyphens w:val="0"/>
        <w:spacing w:before="100" w:beforeAutospacing="1" w:after="100" w:afterAutospacing="1" w:line="360" w:lineRule="auto"/>
        <w:ind w:left="1440"/>
        <w:rPr>
          <w:rFonts w:ascii="Trebuchet MS" w:hAnsi="Trebuchet MS" w:cs="Arial"/>
          <w:color w:val="222222"/>
          <w:lang w:eastAsia="en-US"/>
        </w:rPr>
      </w:pPr>
      <w:r>
        <w:rPr>
          <w:rFonts w:ascii="Trebuchet MS" w:hAnsi="Trebuchet MS" w:cs="Arial"/>
          <w:color w:val="222222"/>
          <w:sz w:val="20"/>
          <w:szCs w:val="20"/>
          <w:lang w:eastAsia="en-US"/>
        </w:rPr>
        <w:t xml:space="preserve">Problem, Change, </w:t>
      </w:r>
      <w:r w:rsidRPr="008A58DB">
        <w:rPr>
          <w:rFonts w:ascii="Trebuchet MS" w:hAnsi="Trebuchet MS" w:cs="Arial"/>
          <w:color w:val="222222"/>
          <w:sz w:val="20"/>
          <w:szCs w:val="20"/>
          <w:lang w:eastAsia="en-US"/>
        </w:rPr>
        <w:t>Release Management</w:t>
      </w:r>
    </w:p>
    <w:p w14:paraId="38CB5EF1" w14:textId="77777777" w:rsidR="004A414F" w:rsidRDefault="004A414F" w:rsidP="004A414F">
      <w:pPr>
        <w:shd w:val="clear" w:color="auto" w:fill="FFFFFF"/>
        <w:suppressAutoHyphens w:val="0"/>
        <w:spacing w:before="100" w:beforeAutospacing="1" w:afterAutospacing="1" w:line="360" w:lineRule="auto"/>
        <w:rPr>
          <w:rFonts w:ascii="Trebuchet MS" w:eastAsia="Verdana" w:hAnsi="Trebuchet MS"/>
          <w:b/>
          <w:sz w:val="20"/>
          <w:szCs w:val="20"/>
          <w:u w:val="single"/>
        </w:rPr>
      </w:pPr>
    </w:p>
    <w:p w14:paraId="1F5368C0" w14:textId="77777777" w:rsidR="00764FA1" w:rsidRDefault="00764FA1" w:rsidP="004A414F">
      <w:pPr>
        <w:shd w:val="clear" w:color="auto" w:fill="FFFFFF"/>
        <w:suppressAutoHyphens w:val="0"/>
        <w:spacing w:before="100" w:beforeAutospacing="1" w:afterAutospacing="1" w:line="360" w:lineRule="auto"/>
        <w:rPr>
          <w:rFonts w:ascii="Trebuchet MS" w:eastAsia="Verdana" w:hAnsi="Trebuchet MS"/>
          <w:b/>
          <w:sz w:val="20"/>
          <w:szCs w:val="20"/>
          <w:u w:val="single"/>
        </w:rPr>
      </w:pPr>
    </w:p>
    <w:p w14:paraId="5DE65382" w14:textId="77777777" w:rsidR="00764FA1" w:rsidRPr="00E35356" w:rsidRDefault="00764FA1" w:rsidP="004A414F">
      <w:pPr>
        <w:shd w:val="clear" w:color="auto" w:fill="FFFFFF"/>
        <w:suppressAutoHyphens w:val="0"/>
        <w:spacing w:before="100" w:beforeAutospacing="1" w:afterAutospacing="1" w:line="360" w:lineRule="auto"/>
        <w:rPr>
          <w:rFonts w:ascii="Trebuchet MS" w:hAnsi="Trebuchet MS" w:cs="Arial"/>
          <w:color w:val="222222"/>
          <w:lang w:eastAsia="en-US"/>
        </w:rPr>
      </w:pPr>
    </w:p>
    <w:p w14:paraId="5D2EC05D" w14:textId="38FEBB88" w:rsidR="003C0A56" w:rsidRPr="00892FE7" w:rsidRDefault="00F81F43">
      <w:pPr>
        <w:autoSpaceDE w:val="0"/>
        <w:spacing w:after="60" w:line="201" w:lineRule="atLeast"/>
        <w:ind w:left="5440" w:firstLine="340"/>
        <w:jc w:val="both"/>
        <w:rPr>
          <w:rFonts w:ascii="Trebuchet MS" w:hAnsi="Trebuchet MS" w:cs="Tahoma"/>
          <w:sz w:val="20"/>
        </w:rPr>
      </w:pPr>
      <w:r>
        <w:rPr>
          <w:rFonts w:ascii="Trebuchet MS" w:hAnsi="Trebuchet MS" w:cs="Tahoma"/>
          <w:b/>
          <w:bCs/>
          <w:sz w:val="20"/>
        </w:rPr>
        <w:t xml:space="preserve">Naresh </w:t>
      </w:r>
      <w:r w:rsidR="003C0A56" w:rsidRPr="00892FE7">
        <w:rPr>
          <w:rFonts w:ascii="Trebuchet MS" w:hAnsi="Trebuchet MS" w:cs="Tahoma"/>
          <w:b/>
          <w:bCs/>
          <w:sz w:val="20"/>
        </w:rPr>
        <w:t>K</w:t>
      </w:r>
    </w:p>
    <w:sectPr w:rsidR="003C0A56" w:rsidRPr="00892FE7" w:rsidSect="004C68E5">
      <w:headerReference w:type="default" r:id="rId13"/>
      <w:pgSz w:w="12240" w:h="15840"/>
      <w:pgMar w:top="1440" w:right="1800" w:bottom="1440" w:left="1800" w:header="720" w:footer="720" w:gutter="0"/>
      <w:pgBorders w:offsetFrom="page">
        <w:top w:val="single" w:sz="4" w:space="24" w:color="000000"/>
        <w:left w:val="single" w:sz="4" w:space="24" w:color="000000"/>
        <w:bottom w:val="single" w:sz="4" w:space="24" w:color="000000"/>
        <w:right w:val="single" w:sz="4" w:space="24" w:color="000000"/>
      </w:pgBorder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0CF6FA" w14:textId="77777777" w:rsidR="00E2463B" w:rsidRDefault="00E2463B" w:rsidP="00923709">
      <w:r>
        <w:separator/>
      </w:r>
    </w:p>
  </w:endnote>
  <w:endnote w:type="continuationSeparator" w:id="0">
    <w:p w14:paraId="0C7456EE" w14:textId="77777777" w:rsidR="00E2463B" w:rsidRDefault="00E2463B" w:rsidP="009237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OpenSymbol">
    <w:altName w:val="Arial Unicode MS"/>
    <w:charset w:val="80"/>
    <w:family w:val="auto"/>
    <w:pitch w:val="default"/>
    <w:sig w:usb0="00000000" w:usb1="00000000" w:usb2="00000000" w:usb3="00000000" w:csb0="00040001" w:csb1="00000000"/>
  </w:font>
  <w:font w:name="Tahoma">
    <w:panose1 w:val="020B0604030504040204"/>
    <w:charset w:val="00"/>
    <w:family w:val="auto"/>
    <w:pitch w:val="variable"/>
    <w:sig w:usb0="E1002EFF" w:usb1="C000605B" w:usb2="00000029" w:usb3="00000000" w:csb0="000101FF" w:csb1="00000000"/>
  </w:font>
  <w:font w:name="Futura Lt BT">
    <w:charset w:val="00"/>
    <w:family w:val="auto"/>
    <w:pitch w:val="variable"/>
    <w:sig w:usb0="80000067" w:usb1="00000000" w:usb2="00000000" w:usb3="00000000" w:csb0="000001FB" w:csb1="00000000"/>
  </w:font>
  <w:font w:name="Mangal">
    <w:altName w:val="Devanagari Sangam MN"/>
    <w:panose1 w:val="00000000000000000000"/>
    <w:charset w:val="01"/>
    <w:family w:val="roman"/>
    <w:notTrueType/>
    <w:pitch w:val="variable"/>
    <w:sig w:usb0="00002000" w:usb1="00000000" w:usb2="00000000" w:usb3="00000000" w:csb0="00000000" w:csb1="00000000"/>
  </w:font>
  <w:font w:name="Lucida Sans Unicode">
    <w:panose1 w:val="020B0602030504020204"/>
    <w:charset w:val="00"/>
    <w:family w:val="auto"/>
    <w:pitch w:val="variable"/>
    <w:sig w:usb0="80000AFF" w:usb1="0000396B" w:usb2="00000000" w:usb3="00000000" w:csb0="000000BF" w:csb1="00000000"/>
  </w:font>
  <w:font w:name="MS Mincho">
    <w:panose1 w:val="02020609040205080304"/>
    <w:charset w:val="80"/>
    <w:family w:val="auto"/>
    <w:pitch w:val="variable"/>
    <w:sig w:usb0="E00002FF" w:usb1="6AC7FDFB" w:usb2="08000012" w:usb3="00000000" w:csb0="0002009F" w:csb1="00000000"/>
  </w:font>
  <w:font w:name="Georgia">
    <w:panose1 w:val="02040502050405020303"/>
    <w:charset w:val="00"/>
    <w:family w:val="auto"/>
    <w:pitch w:val="variable"/>
    <w:sig w:usb0="00000287" w:usb1="00000000" w:usb2="00000000" w:usb3="00000000" w:csb0="0000009F" w:csb1="00000000"/>
  </w:font>
  <w:font w:name="Trebuchet MS">
    <w:panose1 w:val="020B0603020202020204"/>
    <w:charset w:val="00"/>
    <w:family w:val="auto"/>
    <w:pitch w:val="variable"/>
    <w:sig w:usb0="00000287" w:usb1="00000000" w:usb2="00000000" w:usb3="00000000" w:csb0="0000009F" w:csb1="00000000"/>
  </w:font>
  <w:font w:name="Verdana">
    <w:panose1 w:val="020B0604030504040204"/>
    <w:charset w:val="00"/>
    <w:family w:val="auto"/>
    <w:pitch w:val="variable"/>
    <w:sig w:usb0="A10006FF" w:usb1="4000205B" w:usb2="00000010" w:usb3="00000000" w:csb0="0000019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CC161A" w14:textId="77777777" w:rsidR="00E2463B" w:rsidRDefault="00E2463B" w:rsidP="00923709">
      <w:r>
        <w:separator/>
      </w:r>
    </w:p>
  </w:footnote>
  <w:footnote w:type="continuationSeparator" w:id="0">
    <w:p w14:paraId="15D673A9" w14:textId="77777777" w:rsidR="00E2463B" w:rsidRDefault="00E2463B" w:rsidP="0092370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A31625" w14:textId="214827C9" w:rsidR="00923709" w:rsidRDefault="00E83F91">
    <w:pPr>
      <w:pStyle w:val="Header"/>
    </w:pPr>
    <w:r>
      <w:rPr>
        <w:noProof/>
        <w:lang w:eastAsia="en-GB"/>
      </w:rPr>
      <w:drawing>
        <wp:inline distT="0" distB="0" distL="0" distR="0" wp14:anchorId="6CC480BC" wp14:editId="3EC03893">
          <wp:extent cx="1692613" cy="34036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1-21 at 3.50.42 PM.png"/>
                  <pic:cNvPicPr/>
                </pic:nvPicPr>
                <pic:blipFill>
                  <a:blip r:embed="rId1">
                    <a:extLst>
                      <a:ext uri="{28A0092B-C50C-407E-A947-70E740481C1C}">
                        <a14:useLocalDpi xmlns:a14="http://schemas.microsoft.com/office/drawing/2010/main" val="0"/>
                      </a:ext>
                    </a:extLst>
                  </a:blip>
                  <a:stretch>
                    <a:fillRect/>
                  </a:stretch>
                </pic:blipFill>
                <pic:spPr>
                  <a:xfrm>
                    <a:off x="0" y="0"/>
                    <a:ext cx="1710246" cy="343906"/>
                  </a:xfrm>
                  <a:prstGeom prst="rect">
                    <a:avLst/>
                  </a:prstGeom>
                </pic:spPr>
              </pic:pic>
            </a:graphicData>
          </a:graphic>
        </wp:inline>
      </w:drawing>
    </w:r>
    <w:r w:rsidR="00A93273">
      <w:rPr>
        <w:noProof/>
        <w:lang w:eastAsia="en-GB"/>
      </w:rPr>
      <w:drawing>
        <wp:inline distT="0" distB="0" distL="0" distR="0" wp14:anchorId="2FC6B06E" wp14:editId="70E7ED6C">
          <wp:extent cx="2071991" cy="503419"/>
          <wp:effectExtent l="0" t="0" r="0" b="5080"/>
          <wp:docPr id="11" name="Picture 11" descr="C:\Users\naresh.k\Desktop\servicenow-application-developer-training-croma-camp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naresh.k\Desktop\servicenow-application-developer-training-croma-campus.png"/>
                  <pic:cNvPicPr>
                    <a:picLocks noChangeAspect="1" noChangeArrowheads="1"/>
                  </pic:cNvPicPr>
                </pic:nvPicPr>
                <pic:blipFill>
                  <a:blip r:embed="rId2"/>
                  <a:srcRect/>
                  <a:stretch>
                    <a:fillRect/>
                  </a:stretch>
                </pic:blipFill>
                <pic:spPr bwMode="auto">
                  <a:xfrm>
                    <a:off x="0" y="0"/>
                    <a:ext cx="2106302" cy="511755"/>
                  </a:xfrm>
                  <a:prstGeom prst="rect">
                    <a:avLst/>
                  </a:prstGeom>
                  <a:noFill/>
                  <a:ln w="9525">
                    <a:noFill/>
                    <a:miter lim="800000"/>
                    <a:headEnd/>
                    <a:tailEnd/>
                  </a:ln>
                </pic:spPr>
              </pic:pic>
            </a:graphicData>
          </a:graphic>
        </wp:inline>
      </w:drawing>
    </w:r>
    <w:r>
      <w:rPr>
        <w:noProof/>
        <w:lang w:eastAsia="en-GB"/>
      </w:rPr>
      <w:drawing>
        <wp:inline distT="0" distB="0" distL="0" distR="0" wp14:anchorId="682B1518" wp14:editId="32421CAE">
          <wp:extent cx="1690631" cy="425760"/>
          <wp:effectExtent l="0" t="0" r="11430" b="6350"/>
          <wp:docPr id="21" name="Picture 21" descr="C:\Users\naresh.k\Desktop\o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naresh.k\Desktop\oca.png"/>
                  <pic:cNvPicPr>
                    <a:picLocks noChangeAspect="1" noChangeArrowheads="1"/>
                  </pic:cNvPicPr>
                </pic:nvPicPr>
                <pic:blipFill>
                  <a:blip r:embed="rId3"/>
                  <a:srcRect/>
                  <a:stretch>
                    <a:fillRect/>
                  </a:stretch>
                </pic:blipFill>
                <pic:spPr bwMode="auto">
                  <a:xfrm>
                    <a:off x="0" y="0"/>
                    <a:ext cx="1707746" cy="430070"/>
                  </a:xfrm>
                  <a:prstGeom prst="rect">
                    <a:avLst/>
                  </a:prstGeom>
                  <a:noFill/>
                  <a:ln w="9525">
                    <a:noFill/>
                    <a:miter lim="800000"/>
                    <a:headEnd/>
                    <a:tailEnd/>
                  </a:ln>
                </pic:spPr>
              </pic:pic>
            </a:graphicData>
          </a:graphic>
        </wp:inline>
      </w:drawing>
    </w:r>
    <w:r w:rsidR="00923709">
      <w:tab/>
    </w:r>
    <w:r w:rsidR="00802F7A">
      <w:t xml:space="preserve">  </w:t>
    </w:r>
    <w:r w:rsidR="00147274">
      <w:t xml:space="preserve">  </w:t>
    </w:r>
  </w:p>
  <w:p w14:paraId="02957412" w14:textId="767F1BA3" w:rsidR="00923709" w:rsidRDefault="00923709">
    <w:pPr>
      <w:pStyle w:val="Header"/>
    </w:pPr>
    <w:r>
      <w:tab/>
    </w:r>
    <w:r>
      <w:tab/>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9.35pt;height:9.35pt" o:bullet="t">
        <v:imagedata r:id="rId1" o:title="clip_image001"/>
      </v:shape>
    </w:pict>
  </w:numPicBullet>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singleLevel"/>
    <w:tmpl w:val="00000002"/>
    <w:lvl w:ilvl="0">
      <w:start w:val="1"/>
      <w:numFmt w:val="bullet"/>
      <w:lvlText w:val=""/>
      <w:lvlJc w:val="left"/>
      <w:pPr>
        <w:tabs>
          <w:tab w:val="num" w:pos="720"/>
        </w:tabs>
        <w:ind w:left="720" w:hanging="360"/>
      </w:pPr>
      <w:rPr>
        <w:rFonts w:ascii="Symbol" w:hAnsi="Symbol" w:cs="Symbol"/>
      </w:rPr>
    </w:lvl>
  </w:abstractNum>
  <w:abstractNum w:abstractNumId="2">
    <w:nsid w:val="00000003"/>
    <w:multiLevelType w:val="singleLevel"/>
    <w:tmpl w:val="00000003"/>
    <w:lvl w:ilvl="0">
      <w:start w:val="1"/>
      <w:numFmt w:val="bullet"/>
      <w:lvlText w:val=""/>
      <w:lvlJc w:val="left"/>
      <w:pPr>
        <w:tabs>
          <w:tab w:val="num" w:pos="0"/>
        </w:tabs>
        <w:ind w:left="720" w:hanging="360"/>
      </w:pPr>
      <w:rPr>
        <w:rFonts w:ascii="Wingdings" w:hAnsi="Wingdings" w:cs="Symbol"/>
      </w:rPr>
    </w:lvl>
  </w:abstractNum>
  <w:abstractNum w:abstractNumId="3">
    <w:nsid w:val="00000004"/>
    <w:multiLevelType w:val="singleLevel"/>
    <w:tmpl w:val="00000004"/>
    <w:lvl w:ilvl="0">
      <w:start w:val="1"/>
      <w:numFmt w:val="bullet"/>
      <w:lvlText w:val=""/>
      <w:lvlJc w:val="left"/>
      <w:pPr>
        <w:tabs>
          <w:tab w:val="num" w:pos="720"/>
        </w:tabs>
        <w:ind w:left="720" w:hanging="360"/>
      </w:pPr>
      <w:rPr>
        <w:rFonts w:ascii="Wingdings" w:hAnsi="Wingdings" w:cs="Symbol"/>
      </w:rPr>
    </w:lvl>
  </w:abstractNum>
  <w:abstractNum w:abstractNumId="4">
    <w:nsid w:val="00000005"/>
    <w:multiLevelType w:val="singleLevel"/>
    <w:tmpl w:val="00000005"/>
    <w:lvl w:ilvl="0">
      <w:numFmt w:val="bullet"/>
      <w:lvlText w:val="¨"/>
      <w:lvlJc w:val="left"/>
      <w:pPr>
        <w:ind w:left="720" w:hanging="360"/>
      </w:pPr>
      <w:rPr>
        <w:rFonts w:ascii="Symbol" w:hAnsi="Symbol" w:cs="Symbol"/>
      </w:rPr>
    </w:lvl>
  </w:abstractNum>
  <w:abstractNum w:abstractNumId="5">
    <w:nsid w:val="00000006"/>
    <w:multiLevelType w:val="singleLevel"/>
    <w:tmpl w:val="00000006"/>
    <w:lvl w:ilvl="0">
      <w:start w:val="1"/>
      <w:numFmt w:val="bullet"/>
      <w:lvlText w:val=""/>
      <w:lvlJc w:val="left"/>
      <w:pPr>
        <w:tabs>
          <w:tab w:val="num" w:pos="720"/>
        </w:tabs>
        <w:ind w:left="720" w:hanging="360"/>
      </w:pPr>
      <w:rPr>
        <w:rFonts w:ascii="Wingdings" w:hAnsi="Wingdings" w:cs="Symbol"/>
      </w:rPr>
    </w:lvl>
  </w:abstractNum>
  <w:abstractNum w:abstractNumId="6">
    <w:nsid w:val="242A0C93"/>
    <w:multiLevelType w:val="hybridMultilevel"/>
    <w:tmpl w:val="07F0E720"/>
    <w:lvl w:ilvl="0" w:tplc="405A135E">
      <w:start w:val="1"/>
      <w:numFmt w:val="bullet"/>
      <w:lvlText w:val=""/>
      <w:lvlPicBulletId w:val="0"/>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7">
    <w:nsid w:val="2CD40192"/>
    <w:multiLevelType w:val="multilevel"/>
    <w:tmpl w:val="FDC06B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32924456"/>
    <w:multiLevelType w:val="multilevel"/>
    <w:tmpl w:val="BAC0D4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3A7B5136"/>
    <w:multiLevelType w:val="multilevel"/>
    <w:tmpl w:val="767CCF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E7F427B"/>
    <w:multiLevelType w:val="multilevel"/>
    <w:tmpl w:val="39AA9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0832D42"/>
    <w:multiLevelType w:val="multilevel"/>
    <w:tmpl w:val="DACC5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80F1BE4"/>
    <w:multiLevelType w:val="multilevel"/>
    <w:tmpl w:val="80084F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53C31DB2"/>
    <w:multiLevelType w:val="multilevel"/>
    <w:tmpl w:val="DCE01F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599B4CF7"/>
    <w:multiLevelType w:val="multilevel"/>
    <w:tmpl w:val="CCB02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05C7DB0"/>
    <w:multiLevelType w:val="multilevel"/>
    <w:tmpl w:val="36C80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0525851"/>
    <w:multiLevelType w:val="multilevel"/>
    <w:tmpl w:val="AB6823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4"/>
  </w:num>
  <w:num w:numId="3">
    <w:abstractNumId w:val="3"/>
  </w:num>
  <w:num w:numId="4">
    <w:abstractNumId w:val="2"/>
  </w:num>
  <w:num w:numId="5">
    <w:abstractNumId w:val="5"/>
  </w:num>
  <w:num w:numId="6">
    <w:abstractNumId w:val="1"/>
  </w:num>
  <w:num w:numId="7">
    <w:abstractNumId w:val="16"/>
  </w:num>
  <w:num w:numId="8">
    <w:abstractNumId w:val="7"/>
  </w:num>
  <w:num w:numId="9">
    <w:abstractNumId w:val="8"/>
  </w:num>
  <w:num w:numId="10">
    <w:abstractNumId w:val="13"/>
  </w:num>
  <w:num w:numId="11">
    <w:abstractNumId w:val="12"/>
  </w:num>
  <w:num w:numId="12">
    <w:abstractNumId w:val="9"/>
  </w:num>
  <w:num w:numId="13">
    <w:abstractNumId w:val="6"/>
  </w:num>
  <w:num w:numId="14">
    <w:abstractNumId w:val="10"/>
  </w:num>
  <w:num w:numId="15">
    <w:abstractNumId w:val="14"/>
  </w:num>
  <w:num w:numId="16">
    <w:abstractNumId w:val="15"/>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4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savePreviewPicture/>
  <w:doNotValidateAgainstSchema/>
  <w:doNotDemarcateInvalidXml/>
  <w:footnotePr>
    <w:footnote w:id="-1"/>
    <w:footnote w:id="0"/>
  </w:footnotePr>
  <w:endnotePr>
    <w:endnote w:id="-1"/>
    <w:endnote w:id="0"/>
  </w:endnotePr>
  <w:compat>
    <w:spaceForUL/>
    <w:doNotLeaveBackslashAlon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7059"/>
    <w:rsid w:val="00013B32"/>
    <w:rsid w:val="00014D27"/>
    <w:rsid w:val="00016E59"/>
    <w:rsid w:val="00021F04"/>
    <w:rsid w:val="000269F6"/>
    <w:rsid w:val="00050DF7"/>
    <w:rsid w:val="00055FA8"/>
    <w:rsid w:val="00060C18"/>
    <w:rsid w:val="000730CA"/>
    <w:rsid w:val="000805A9"/>
    <w:rsid w:val="0008336C"/>
    <w:rsid w:val="00083C0A"/>
    <w:rsid w:val="000B1976"/>
    <w:rsid w:val="000B30F7"/>
    <w:rsid w:val="000B444A"/>
    <w:rsid w:val="000B49C1"/>
    <w:rsid w:val="000C4F79"/>
    <w:rsid w:val="000E0DC7"/>
    <w:rsid w:val="000E500F"/>
    <w:rsid w:val="000F3E84"/>
    <w:rsid w:val="000F7651"/>
    <w:rsid w:val="0012137C"/>
    <w:rsid w:val="00142327"/>
    <w:rsid w:val="00147274"/>
    <w:rsid w:val="00157A5E"/>
    <w:rsid w:val="00170FFE"/>
    <w:rsid w:val="00172A27"/>
    <w:rsid w:val="001733AB"/>
    <w:rsid w:val="00175706"/>
    <w:rsid w:val="001B7D49"/>
    <w:rsid w:val="001C08D5"/>
    <w:rsid w:val="001C2C92"/>
    <w:rsid w:val="001D1C93"/>
    <w:rsid w:val="001D1E07"/>
    <w:rsid w:val="001D254E"/>
    <w:rsid w:val="001D5F18"/>
    <w:rsid w:val="001E699F"/>
    <w:rsid w:val="00210F86"/>
    <w:rsid w:val="002143E8"/>
    <w:rsid w:val="0021484E"/>
    <w:rsid w:val="00220742"/>
    <w:rsid w:val="002212E1"/>
    <w:rsid w:val="00246803"/>
    <w:rsid w:val="002527EA"/>
    <w:rsid w:val="0026756D"/>
    <w:rsid w:val="00273C67"/>
    <w:rsid w:val="002820AE"/>
    <w:rsid w:val="00290ED1"/>
    <w:rsid w:val="0029514F"/>
    <w:rsid w:val="002A6F3F"/>
    <w:rsid w:val="002B4A0E"/>
    <w:rsid w:val="002D2422"/>
    <w:rsid w:val="00332600"/>
    <w:rsid w:val="003423B2"/>
    <w:rsid w:val="00356E3C"/>
    <w:rsid w:val="0038223D"/>
    <w:rsid w:val="00382699"/>
    <w:rsid w:val="0038611F"/>
    <w:rsid w:val="003A3C40"/>
    <w:rsid w:val="003A3E47"/>
    <w:rsid w:val="003A7110"/>
    <w:rsid w:val="003B11CC"/>
    <w:rsid w:val="003B2C7A"/>
    <w:rsid w:val="003B3D9E"/>
    <w:rsid w:val="003B3E39"/>
    <w:rsid w:val="003C0A56"/>
    <w:rsid w:val="003D65CD"/>
    <w:rsid w:val="003D6CE1"/>
    <w:rsid w:val="003E64D6"/>
    <w:rsid w:val="003F2D9E"/>
    <w:rsid w:val="003F592F"/>
    <w:rsid w:val="003F610E"/>
    <w:rsid w:val="00401CF3"/>
    <w:rsid w:val="00404945"/>
    <w:rsid w:val="004306A5"/>
    <w:rsid w:val="00434E2F"/>
    <w:rsid w:val="004503C4"/>
    <w:rsid w:val="00452505"/>
    <w:rsid w:val="00470B8B"/>
    <w:rsid w:val="00476B2F"/>
    <w:rsid w:val="004919A8"/>
    <w:rsid w:val="00496E27"/>
    <w:rsid w:val="00496FDE"/>
    <w:rsid w:val="00497B74"/>
    <w:rsid w:val="004A1C9A"/>
    <w:rsid w:val="004A414F"/>
    <w:rsid w:val="004A6AE5"/>
    <w:rsid w:val="004B4111"/>
    <w:rsid w:val="004B50F7"/>
    <w:rsid w:val="004B7D8D"/>
    <w:rsid w:val="004C68E5"/>
    <w:rsid w:val="004E3F3A"/>
    <w:rsid w:val="004F2F1A"/>
    <w:rsid w:val="004F7889"/>
    <w:rsid w:val="005244B7"/>
    <w:rsid w:val="00531761"/>
    <w:rsid w:val="00551017"/>
    <w:rsid w:val="00564F48"/>
    <w:rsid w:val="00570477"/>
    <w:rsid w:val="0057231F"/>
    <w:rsid w:val="0058066D"/>
    <w:rsid w:val="005A0BF2"/>
    <w:rsid w:val="005A0CDF"/>
    <w:rsid w:val="005B4D54"/>
    <w:rsid w:val="005B6692"/>
    <w:rsid w:val="005B783C"/>
    <w:rsid w:val="005C2497"/>
    <w:rsid w:val="005C750B"/>
    <w:rsid w:val="005D52DE"/>
    <w:rsid w:val="005D6C9B"/>
    <w:rsid w:val="005E2568"/>
    <w:rsid w:val="005E4AB8"/>
    <w:rsid w:val="005F08C5"/>
    <w:rsid w:val="006004AD"/>
    <w:rsid w:val="00600599"/>
    <w:rsid w:val="00606482"/>
    <w:rsid w:val="00610830"/>
    <w:rsid w:val="00612C85"/>
    <w:rsid w:val="0061448D"/>
    <w:rsid w:val="00621D51"/>
    <w:rsid w:val="00625279"/>
    <w:rsid w:val="00652D0F"/>
    <w:rsid w:val="00654053"/>
    <w:rsid w:val="00670FA6"/>
    <w:rsid w:val="00672CB7"/>
    <w:rsid w:val="006B3275"/>
    <w:rsid w:val="006B43F6"/>
    <w:rsid w:val="006C0D16"/>
    <w:rsid w:val="006C6F70"/>
    <w:rsid w:val="006E664C"/>
    <w:rsid w:val="006F0338"/>
    <w:rsid w:val="006F3EA8"/>
    <w:rsid w:val="00716AB6"/>
    <w:rsid w:val="00727797"/>
    <w:rsid w:val="00735A46"/>
    <w:rsid w:val="00761371"/>
    <w:rsid w:val="00764FA1"/>
    <w:rsid w:val="00777C7A"/>
    <w:rsid w:val="0078059A"/>
    <w:rsid w:val="00780949"/>
    <w:rsid w:val="007843F8"/>
    <w:rsid w:val="007868D1"/>
    <w:rsid w:val="007926D3"/>
    <w:rsid w:val="00796A28"/>
    <w:rsid w:val="007A46B6"/>
    <w:rsid w:val="007C0FC7"/>
    <w:rsid w:val="007D02D1"/>
    <w:rsid w:val="007D25D6"/>
    <w:rsid w:val="007E1EEA"/>
    <w:rsid w:val="007F0641"/>
    <w:rsid w:val="00802F7A"/>
    <w:rsid w:val="00814CC8"/>
    <w:rsid w:val="0086003C"/>
    <w:rsid w:val="008671DA"/>
    <w:rsid w:val="0086739F"/>
    <w:rsid w:val="00892FE7"/>
    <w:rsid w:val="008A31B8"/>
    <w:rsid w:val="008A58DB"/>
    <w:rsid w:val="008B3C6F"/>
    <w:rsid w:val="008F05CB"/>
    <w:rsid w:val="00921AB5"/>
    <w:rsid w:val="00923709"/>
    <w:rsid w:val="00923F8D"/>
    <w:rsid w:val="009349CB"/>
    <w:rsid w:val="00954193"/>
    <w:rsid w:val="009546C8"/>
    <w:rsid w:val="00957538"/>
    <w:rsid w:val="009644D5"/>
    <w:rsid w:val="0097068C"/>
    <w:rsid w:val="00971194"/>
    <w:rsid w:val="00973212"/>
    <w:rsid w:val="00974A46"/>
    <w:rsid w:val="009813A4"/>
    <w:rsid w:val="00984DC5"/>
    <w:rsid w:val="00984F33"/>
    <w:rsid w:val="0098752B"/>
    <w:rsid w:val="009A7AFD"/>
    <w:rsid w:val="009D0DE8"/>
    <w:rsid w:val="009F34F7"/>
    <w:rsid w:val="009F4DC8"/>
    <w:rsid w:val="009F69E7"/>
    <w:rsid w:val="00A05537"/>
    <w:rsid w:val="00A07C33"/>
    <w:rsid w:val="00A17834"/>
    <w:rsid w:val="00A17CEC"/>
    <w:rsid w:val="00A22C0E"/>
    <w:rsid w:val="00A32A15"/>
    <w:rsid w:val="00A32E1D"/>
    <w:rsid w:val="00A42078"/>
    <w:rsid w:val="00A43879"/>
    <w:rsid w:val="00A43D5A"/>
    <w:rsid w:val="00A44485"/>
    <w:rsid w:val="00A51F4D"/>
    <w:rsid w:val="00A6291D"/>
    <w:rsid w:val="00A719F0"/>
    <w:rsid w:val="00A74102"/>
    <w:rsid w:val="00A846CD"/>
    <w:rsid w:val="00A91E33"/>
    <w:rsid w:val="00A92B5B"/>
    <w:rsid w:val="00A93273"/>
    <w:rsid w:val="00A962DF"/>
    <w:rsid w:val="00A97B04"/>
    <w:rsid w:val="00AA7968"/>
    <w:rsid w:val="00AB19E7"/>
    <w:rsid w:val="00AC5256"/>
    <w:rsid w:val="00AD2E1A"/>
    <w:rsid w:val="00AE4A56"/>
    <w:rsid w:val="00AF45DF"/>
    <w:rsid w:val="00B05D3C"/>
    <w:rsid w:val="00B1675F"/>
    <w:rsid w:val="00B26C36"/>
    <w:rsid w:val="00B44AD9"/>
    <w:rsid w:val="00B452EB"/>
    <w:rsid w:val="00B46173"/>
    <w:rsid w:val="00B528D9"/>
    <w:rsid w:val="00B64044"/>
    <w:rsid w:val="00B65D8E"/>
    <w:rsid w:val="00B86BD8"/>
    <w:rsid w:val="00B912CE"/>
    <w:rsid w:val="00B96D14"/>
    <w:rsid w:val="00BB4096"/>
    <w:rsid w:val="00BC22E3"/>
    <w:rsid w:val="00BC648F"/>
    <w:rsid w:val="00BD18B5"/>
    <w:rsid w:val="00BD6A95"/>
    <w:rsid w:val="00BE5F08"/>
    <w:rsid w:val="00BF1184"/>
    <w:rsid w:val="00C0031E"/>
    <w:rsid w:val="00C041D1"/>
    <w:rsid w:val="00C13E0F"/>
    <w:rsid w:val="00C169E1"/>
    <w:rsid w:val="00C54C63"/>
    <w:rsid w:val="00C70B5A"/>
    <w:rsid w:val="00C73297"/>
    <w:rsid w:val="00C77549"/>
    <w:rsid w:val="00CA1482"/>
    <w:rsid w:val="00CA363F"/>
    <w:rsid w:val="00CB17BB"/>
    <w:rsid w:val="00CB4BAB"/>
    <w:rsid w:val="00CD1347"/>
    <w:rsid w:val="00CE4A80"/>
    <w:rsid w:val="00CE61D4"/>
    <w:rsid w:val="00CF5AC7"/>
    <w:rsid w:val="00D25463"/>
    <w:rsid w:val="00D440F1"/>
    <w:rsid w:val="00DC491C"/>
    <w:rsid w:val="00DD5633"/>
    <w:rsid w:val="00DE057C"/>
    <w:rsid w:val="00DF0FDD"/>
    <w:rsid w:val="00E12FF5"/>
    <w:rsid w:val="00E138FA"/>
    <w:rsid w:val="00E14450"/>
    <w:rsid w:val="00E16AB1"/>
    <w:rsid w:val="00E245B3"/>
    <w:rsid w:val="00E2463B"/>
    <w:rsid w:val="00E34453"/>
    <w:rsid w:val="00E35356"/>
    <w:rsid w:val="00E36B24"/>
    <w:rsid w:val="00E41774"/>
    <w:rsid w:val="00E45641"/>
    <w:rsid w:val="00E5060C"/>
    <w:rsid w:val="00E662A1"/>
    <w:rsid w:val="00E70B62"/>
    <w:rsid w:val="00E82B6D"/>
    <w:rsid w:val="00E83F91"/>
    <w:rsid w:val="00EA2CFD"/>
    <w:rsid w:val="00EB781B"/>
    <w:rsid w:val="00EC61AC"/>
    <w:rsid w:val="00EC7B5B"/>
    <w:rsid w:val="00EE2FE3"/>
    <w:rsid w:val="00EF6D8D"/>
    <w:rsid w:val="00F11876"/>
    <w:rsid w:val="00F14283"/>
    <w:rsid w:val="00F22933"/>
    <w:rsid w:val="00F31AA4"/>
    <w:rsid w:val="00F3613B"/>
    <w:rsid w:val="00F46D1E"/>
    <w:rsid w:val="00F50D17"/>
    <w:rsid w:val="00F529E1"/>
    <w:rsid w:val="00F53561"/>
    <w:rsid w:val="00F60505"/>
    <w:rsid w:val="00F61FDF"/>
    <w:rsid w:val="00F62225"/>
    <w:rsid w:val="00F7244C"/>
    <w:rsid w:val="00F75E82"/>
    <w:rsid w:val="00F81F43"/>
    <w:rsid w:val="00F87B4D"/>
    <w:rsid w:val="00FA13D1"/>
    <w:rsid w:val="00FD48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67FCAD9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68E5"/>
    <w:pPr>
      <w:suppressAutoHyphens/>
    </w:pPr>
    <w:rPr>
      <w:lang w:eastAsia="zh-CN"/>
    </w:rPr>
  </w:style>
  <w:style w:type="paragraph" w:styleId="Heading2">
    <w:name w:val="heading 2"/>
    <w:basedOn w:val="Normal"/>
    <w:next w:val="Normal"/>
    <w:qFormat/>
    <w:rsid w:val="004C68E5"/>
    <w:pPr>
      <w:keepNext/>
      <w:numPr>
        <w:ilvl w:val="1"/>
        <w:numId w:val="1"/>
      </w:numPr>
      <w:tabs>
        <w:tab w:val="left" w:pos="0"/>
      </w:tabs>
      <w:spacing w:before="240" w:after="60"/>
      <w:jc w:val="both"/>
      <w:outlineLvl w:val="1"/>
    </w:pPr>
    <w:rPr>
      <w:rFonts w:ascii="Arial" w:hAnsi="Arial" w:cs="Arial"/>
      <w:b/>
      <w:bCs/>
      <w:i/>
      <w:iCs/>
      <w:sz w:val="28"/>
      <w:szCs w:val="28"/>
    </w:rPr>
  </w:style>
  <w:style w:type="paragraph" w:styleId="Heading3">
    <w:name w:val="heading 3"/>
    <w:basedOn w:val="Normal"/>
    <w:next w:val="Normal"/>
    <w:qFormat/>
    <w:rsid w:val="004C68E5"/>
    <w:pPr>
      <w:keepNext/>
      <w:numPr>
        <w:ilvl w:val="2"/>
        <w:numId w:val="1"/>
      </w:numPr>
      <w:tabs>
        <w:tab w:val="left" w:pos="0"/>
      </w:tabs>
      <w:spacing w:before="240" w:after="60"/>
      <w:outlineLvl w:val="2"/>
    </w:pPr>
    <w:rPr>
      <w:rFonts w:ascii="Arial" w:hAnsi="Arial" w:cs="Arial"/>
      <w:szCs w:val="20"/>
    </w:rPr>
  </w:style>
  <w:style w:type="paragraph" w:styleId="Heading4">
    <w:name w:val="heading 4"/>
    <w:basedOn w:val="Normal"/>
    <w:next w:val="Normal"/>
    <w:qFormat/>
    <w:rsid w:val="004C68E5"/>
    <w:pPr>
      <w:keepNext/>
      <w:numPr>
        <w:ilvl w:val="3"/>
        <w:numId w:val="1"/>
      </w:numPr>
      <w:tabs>
        <w:tab w:val="left" w:pos="0"/>
      </w:tabs>
      <w:outlineLvl w:val="3"/>
    </w:pPr>
    <w:rPr>
      <w:b/>
      <w:bCs/>
      <w:sz w:val="22"/>
      <w:szCs w:val="20"/>
    </w:rPr>
  </w:style>
  <w:style w:type="paragraph" w:styleId="Heading7">
    <w:name w:val="heading 7"/>
    <w:basedOn w:val="Normal"/>
    <w:next w:val="Normal"/>
    <w:qFormat/>
    <w:rsid w:val="004C68E5"/>
    <w:pPr>
      <w:numPr>
        <w:ilvl w:val="6"/>
        <w:numId w:val="1"/>
      </w:numPr>
      <w:tabs>
        <w:tab w:val="left" w:pos="0"/>
      </w:tabs>
      <w:spacing w:before="240" w:after="60"/>
      <w:jc w:val="both"/>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3z2">
    <w:name w:val="WW8Num23z2"/>
    <w:rsid w:val="004C68E5"/>
    <w:rPr>
      <w:rFonts w:ascii="Wingdings" w:hAnsi="Wingdings" w:cs="Wingdings"/>
    </w:rPr>
  </w:style>
  <w:style w:type="character" w:customStyle="1" w:styleId="WW-Absatz-Standardschriftart1">
    <w:name w:val="WW-Absatz-Standardschriftart1"/>
    <w:rsid w:val="004C68E5"/>
  </w:style>
  <w:style w:type="character" w:customStyle="1" w:styleId="WW8Num37z0">
    <w:name w:val="WW8Num37z0"/>
    <w:rsid w:val="004C68E5"/>
    <w:rPr>
      <w:rFonts w:ascii="Symbol" w:hAnsi="Symbol" w:cs="Symbol"/>
    </w:rPr>
  </w:style>
  <w:style w:type="character" w:customStyle="1" w:styleId="WW8Num39z2">
    <w:name w:val="WW8Num39z2"/>
    <w:rsid w:val="004C68E5"/>
    <w:rPr>
      <w:rFonts w:ascii="Wingdings" w:hAnsi="Wingdings" w:cs="Wingdings"/>
    </w:rPr>
  </w:style>
  <w:style w:type="character" w:customStyle="1" w:styleId="WW8Num33z1">
    <w:name w:val="WW8Num33z1"/>
    <w:rsid w:val="004C68E5"/>
    <w:rPr>
      <w:rFonts w:ascii="Courier New" w:hAnsi="Courier New" w:cs="Courier New"/>
    </w:rPr>
  </w:style>
  <w:style w:type="character" w:customStyle="1" w:styleId="WW8Num23z1">
    <w:name w:val="WW8Num23z1"/>
    <w:rsid w:val="004C68E5"/>
    <w:rPr>
      <w:rFonts w:ascii="Courier New" w:hAnsi="Courier New" w:cs="Courier New"/>
    </w:rPr>
  </w:style>
  <w:style w:type="character" w:customStyle="1" w:styleId="WW8Num21z0">
    <w:name w:val="WW8Num21z0"/>
    <w:rsid w:val="004C68E5"/>
    <w:rPr>
      <w:rFonts w:ascii="Wingdings" w:hAnsi="Wingdings" w:cs="Wingdings"/>
    </w:rPr>
  </w:style>
  <w:style w:type="character" w:customStyle="1" w:styleId="WW8Num13z1">
    <w:name w:val="WW8Num13z1"/>
    <w:rsid w:val="004C68E5"/>
    <w:rPr>
      <w:rFonts w:ascii="Courier New" w:hAnsi="Courier New" w:cs="Courier New"/>
    </w:rPr>
  </w:style>
  <w:style w:type="character" w:customStyle="1" w:styleId="WW8Num20z1">
    <w:name w:val="WW8Num20z1"/>
    <w:rsid w:val="004C68E5"/>
    <w:rPr>
      <w:rFonts w:ascii="Courier New" w:hAnsi="Courier New" w:cs="Courier New"/>
    </w:rPr>
  </w:style>
  <w:style w:type="character" w:customStyle="1" w:styleId="WW8Num16z0">
    <w:name w:val="WW8Num16z0"/>
    <w:rsid w:val="004C68E5"/>
    <w:rPr>
      <w:rFonts w:ascii="Symbol" w:hAnsi="Symbol" w:cs="Symbol"/>
    </w:rPr>
  </w:style>
  <w:style w:type="character" w:customStyle="1" w:styleId="WW8Num34z3">
    <w:name w:val="WW8Num34z3"/>
    <w:rsid w:val="004C68E5"/>
    <w:rPr>
      <w:rFonts w:ascii="Symbol" w:hAnsi="Symbol" w:cs="Symbol"/>
    </w:rPr>
  </w:style>
  <w:style w:type="character" w:customStyle="1" w:styleId="WW8Num15z0">
    <w:name w:val="WW8Num15z0"/>
    <w:rsid w:val="004C68E5"/>
    <w:rPr>
      <w:rFonts w:ascii="Symbol" w:hAnsi="Symbol" w:cs="Symbol"/>
    </w:rPr>
  </w:style>
  <w:style w:type="character" w:customStyle="1" w:styleId="WW8Num16z2">
    <w:name w:val="WW8Num16z2"/>
    <w:rsid w:val="004C68E5"/>
    <w:rPr>
      <w:rFonts w:ascii="Wingdings" w:hAnsi="Wingdings" w:cs="Wingdings"/>
    </w:rPr>
  </w:style>
  <w:style w:type="character" w:customStyle="1" w:styleId="WW8Num17z1">
    <w:name w:val="WW8Num17z1"/>
    <w:rsid w:val="004C68E5"/>
    <w:rPr>
      <w:rFonts w:ascii="Courier New" w:hAnsi="Courier New" w:cs="Courier New"/>
    </w:rPr>
  </w:style>
  <w:style w:type="character" w:customStyle="1" w:styleId="WW8Num14z1">
    <w:name w:val="WW8Num14z1"/>
    <w:rsid w:val="004C68E5"/>
    <w:rPr>
      <w:rFonts w:ascii="Courier New" w:hAnsi="Courier New" w:cs="Courier New"/>
    </w:rPr>
  </w:style>
  <w:style w:type="character" w:customStyle="1" w:styleId="WW8Num7z0">
    <w:name w:val="WW8Num7z0"/>
    <w:rsid w:val="004C68E5"/>
    <w:rPr>
      <w:rFonts w:ascii="Symbol" w:hAnsi="Symbol" w:cs="Symbol"/>
    </w:rPr>
  </w:style>
  <w:style w:type="character" w:customStyle="1" w:styleId="WW8Num34z0">
    <w:name w:val="WW8Num34z0"/>
    <w:rsid w:val="004C68E5"/>
    <w:rPr>
      <w:rFonts w:ascii="Wingdings" w:hAnsi="Wingdings" w:cs="Wingdings"/>
    </w:rPr>
  </w:style>
  <w:style w:type="character" w:customStyle="1" w:styleId="WW8Num19z1">
    <w:name w:val="WW8Num19z1"/>
    <w:rsid w:val="004C68E5"/>
    <w:rPr>
      <w:rFonts w:ascii="Courier New" w:hAnsi="Courier New" w:cs="Courier New"/>
    </w:rPr>
  </w:style>
  <w:style w:type="character" w:customStyle="1" w:styleId="WW8Num28z0">
    <w:name w:val="WW8Num28z0"/>
    <w:rsid w:val="004C68E5"/>
    <w:rPr>
      <w:rFonts w:ascii="Symbol" w:hAnsi="Symbol" w:cs="Symbol"/>
    </w:rPr>
  </w:style>
  <w:style w:type="character" w:customStyle="1" w:styleId="WW8Num21z3">
    <w:name w:val="WW8Num21z3"/>
    <w:rsid w:val="004C68E5"/>
    <w:rPr>
      <w:rFonts w:ascii="Symbol" w:hAnsi="Symbol" w:cs="Symbol"/>
    </w:rPr>
  </w:style>
  <w:style w:type="character" w:customStyle="1" w:styleId="WW8Num2z0">
    <w:name w:val="WW8Num2z0"/>
    <w:rsid w:val="004C68E5"/>
    <w:rPr>
      <w:rFonts w:ascii="Symbol" w:hAnsi="Symbol" w:cs="Symbol"/>
    </w:rPr>
  </w:style>
  <w:style w:type="character" w:customStyle="1" w:styleId="WW8Num18z2">
    <w:name w:val="WW8Num18z2"/>
    <w:rsid w:val="004C68E5"/>
    <w:rPr>
      <w:rFonts w:ascii="Wingdings" w:hAnsi="Wingdings" w:cs="Wingdings"/>
    </w:rPr>
  </w:style>
  <w:style w:type="character" w:customStyle="1" w:styleId="WW8Num12z2">
    <w:name w:val="WW8Num12z2"/>
    <w:rsid w:val="004C68E5"/>
    <w:rPr>
      <w:rFonts w:ascii="Wingdings" w:hAnsi="Wingdings" w:cs="Wingdings"/>
    </w:rPr>
  </w:style>
  <w:style w:type="character" w:customStyle="1" w:styleId="WW8Num17z2">
    <w:name w:val="WW8Num17z2"/>
    <w:rsid w:val="004C68E5"/>
    <w:rPr>
      <w:rFonts w:ascii="Wingdings" w:hAnsi="Wingdings" w:cs="Wingdings"/>
    </w:rPr>
  </w:style>
  <w:style w:type="character" w:customStyle="1" w:styleId="WW8Num18z1">
    <w:name w:val="WW8Num18z1"/>
    <w:rsid w:val="004C68E5"/>
    <w:rPr>
      <w:rFonts w:ascii="Courier New" w:hAnsi="Courier New" w:cs="Courier New"/>
    </w:rPr>
  </w:style>
  <w:style w:type="character" w:customStyle="1" w:styleId="WW8Num19z2">
    <w:name w:val="WW8Num19z2"/>
    <w:rsid w:val="004C68E5"/>
    <w:rPr>
      <w:rFonts w:ascii="Wingdings" w:hAnsi="Wingdings" w:cs="Wingdings"/>
    </w:rPr>
  </w:style>
  <w:style w:type="character" w:customStyle="1" w:styleId="WW8Num23z0">
    <w:name w:val="WW8Num23z0"/>
    <w:rsid w:val="004C68E5"/>
    <w:rPr>
      <w:rFonts w:ascii="Symbol" w:hAnsi="Symbol" w:cs="Symbol"/>
    </w:rPr>
  </w:style>
  <w:style w:type="character" w:customStyle="1" w:styleId="WW8Num13z0">
    <w:name w:val="WW8Num13z0"/>
    <w:rsid w:val="004C68E5"/>
    <w:rPr>
      <w:rFonts w:ascii="Wingdings" w:hAnsi="Wingdings" w:cs="Wingdings"/>
    </w:rPr>
  </w:style>
  <w:style w:type="character" w:customStyle="1" w:styleId="WW-DefaultParagraphFont">
    <w:name w:val="WW-Default Paragraph Font"/>
    <w:rsid w:val="004C68E5"/>
  </w:style>
  <w:style w:type="character" w:customStyle="1" w:styleId="Heading7CharChar">
    <w:name w:val="Heading 7 Char Char"/>
    <w:rsid w:val="004C68E5"/>
    <w:rPr>
      <w:sz w:val="24"/>
      <w:szCs w:val="24"/>
    </w:rPr>
  </w:style>
  <w:style w:type="character" w:customStyle="1" w:styleId="WW8Num4z0">
    <w:name w:val="WW8Num4z0"/>
    <w:rsid w:val="004C68E5"/>
    <w:rPr>
      <w:rFonts w:ascii="Symbol" w:hAnsi="Symbol" w:cs="Symbol"/>
    </w:rPr>
  </w:style>
  <w:style w:type="character" w:customStyle="1" w:styleId="WW8Num10z3">
    <w:name w:val="WW8Num10z3"/>
    <w:rsid w:val="004C68E5"/>
    <w:rPr>
      <w:rFonts w:ascii="Symbol" w:hAnsi="Symbol" w:cs="Symbol"/>
    </w:rPr>
  </w:style>
  <w:style w:type="character" w:customStyle="1" w:styleId="DefaultParagraphFontChar">
    <w:name w:val="Default Paragraph Font Char"/>
    <w:rsid w:val="004C68E5"/>
  </w:style>
  <w:style w:type="character" w:customStyle="1" w:styleId="WW8Num42z2">
    <w:name w:val="WW8Num42z2"/>
    <w:rsid w:val="004C68E5"/>
    <w:rPr>
      <w:rFonts w:ascii="Wingdings" w:hAnsi="Wingdings" w:cs="Wingdings"/>
    </w:rPr>
  </w:style>
  <w:style w:type="character" w:customStyle="1" w:styleId="WW8Num33z3">
    <w:name w:val="WW8Num33z3"/>
    <w:rsid w:val="004C68E5"/>
    <w:rPr>
      <w:rFonts w:ascii="Symbol" w:hAnsi="Symbol" w:cs="Symbol"/>
    </w:rPr>
  </w:style>
  <w:style w:type="character" w:customStyle="1" w:styleId="WW8Num14z0">
    <w:name w:val="WW8Num14z0"/>
    <w:rsid w:val="004C68E5"/>
    <w:rPr>
      <w:rFonts w:ascii="Symbol" w:hAnsi="Symbol" w:cs="Symbol"/>
    </w:rPr>
  </w:style>
  <w:style w:type="character" w:customStyle="1" w:styleId="WW8Num32z3">
    <w:name w:val="WW8Num32z3"/>
    <w:rsid w:val="004C68E5"/>
    <w:rPr>
      <w:rFonts w:ascii="Symbol" w:hAnsi="Symbol" w:cs="Symbol"/>
    </w:rPr>
  </w:style>
  <w:style w:type="character" w:customStyle="1" w:styleId="WW8Num1z0">
    <w:name w:val="WW8Num1z0"/>
    <w:rsid w:val="004C68E5"/>
    <w:rPr>
      <w:rFonts w:ascii="Symbol" w:hAnsi="Symbol" w:cs="Symbol"/>
    </w:rPr>
  </w:style>
  <w:style w:type="character" w:customStyle="1" w:styleId="Bullets">
    <w:name w:val="Bullets"/>
    <w:rsid w:val="004C68E5"/>
    <w:rPr>
      <w:rFonts w:ascii="OpenSymbol" w:eastAsia="OpenSymbol" w:hAnsi="OpenSymbol" w:cs="OpenSymbol"/>
    </w:rPr>
  </w:style>
  <w:style w:type="character" w:customStyle="1" w:styleId="WW8Num27z0">
    <w:name w:val="WW8Num27z0"/>
    <w:rsid w:val="004C68E5"/>
    <w:rPr>
      <w:rFonts w:ascii="Symbol" w:hAnsi="Symbol" w:cs="Symbol"/>
    </w:rPr>
  </w:style>
  <w:style w:type="character" w:customStyle="1" w:styleId="WW8Num10z1">
    <w:name w:val="WW8Num10z1"/>
    <w:rsid w:val="004C68E5"/>
    <w:rPr>
      <w:rFonts w:ascii="Courier New" w:hAnsi="Courier New" w:cs="Courier New"/>
    </w:rPr>
  </w:style>
  <w:style w:type="character" w:customStyle="1" w:styleId="apple-style-span">
    <w:name w:val="apple-style-span"/>
    <w:basedOn w:val="WW-DefaultParagraphFont"/>
    <w:rsid w:val="004C68E5"/>
  </w:style>
  <w:style w:type="character" w:customStyle="1" w:styleId="WW8Num13z3">
    <w:name w:val="WW8Num13z3"/>
    <w:rsid w:val="004C68E5"/>
    <w:rPr>
      <w:rFonts w:ascii="Symbol" w:hAnsi="Symbol" w:cs="Symbol"/>
    </w:rPr>
  </w:style>
  <w:style w:type="character" w:customStyle="1" w:styleId="WW8Num36z1">
    <w:name w:val="WW8Num36z1"/>
    <w:rsid w:val="004C68E5"/>
    <w:rPr>
      <w:rFonts w:ascii="Courier New" w:hAnsi="Courier New" w:cs="Courier New"/>
    </w:rPr>
  </w:style>
  <w:style w:type="character" w:styleId="Emphasis">
    <w:name w:val="Emphasis"/>
    <w:uiPriority w:val="20"/>
    <w:qFormat/>
    <w:rsid w:val="004C68E5"/>
    <w:rPr>
      <w:i/>
    </w:rPr>
  </w:style>
  <w:style w:type="character" w:styleId="Hyperlink">
    <w:name w:val="Hyperlink"/>
    <w:rsid w:val="004C68E5"/>
    <w:rPr>
      <w:color w:val="0000FF"/>
      <w:u w:val="single"/>
    </w:rPr>
  </w:style>
  <w:style w:type="character" w:styleId="FollowedHyperlink">
    <w:name w:val="FollowedHyperlink"/>
    <w:rsid w:val="004C68E5"/>
    <w:rPr>
      <w:color w:val="800080"/>
      <w:u w:val="single"/>
    </w:rPr>
  </w:style>
  <w:style w:type="character" w:styleId="Strong">
    <w:name w:val="Strong"/>
    <w:qFormat/>
    <w:rsid w:val="004C68E5"/>
    <w:rPr>
      <w:b/>
    </w:rPr>
  </w:style>
  <w:style w:type="character" w:customStyle="1" w:styleId="WW8Num8z0">
    <w:name w:val="WW8Num8z0"/>
    <w:rsid w:val="004C68E5"/>
    <w:rPr>
      <w:rFonts w:ascii="Symbol" w:hAnsi="Symbol" w:cs="Symbol"/>
    </w:rPr>
  </w:style>
  <w:style w:type="character" w:customStyle="1" w:styleId="WW8Num25z0">
    <w:name w:val="WW8Num25z0"/>
    <w:rsid w:val="004C68E5"/>
    <w:rPr>
      <w:rFonts w:ascii="Symbol" w:hAnsi="Symbol" w:cs="Symbol"/>
    </w:rPr>
  </w:style>
  <w:style w:type="character" w:customStyle="1" w:styleId="WW8Num3z0">
    <w:name w:val="WW8Num3z0"/>
    <w:rsid w:val="004C68E5"/>
    <w:rPr>
      <w:rFonts w:ascii="Symbol" w:hAnsi="Symbol" w:cs="Symbol"/>
    </w:rPr>
  </w:style>
  <w:style w:type="character" w:customStyle="1" w:styleId="NormalIndentChar1">
    <w:name w:val="Normal Indent Char1"/>
    <w:rsid w:val="004C68E5"/>
    <w:rPr>
      <w:rFonts w:ascii="Tahoma" w:hAnsi="Tahoma" w:cs="Tahoma"/>
      <w:lang w:val="en-GB"/>
    </w:rPr>
  </w:style>
  <w:style w:type="character" w:customStyle="1" w:styleId="WW8Num11z0">
    <w:name w:val="WW8Num11z0"/>
    <w:rsid w:val="004C68E5"/>
    <w:rPr>
      <w:rFonts w:ascii="Symbol" w:hAnsi="Symbol" w:cs="Symbol"/>
    </w:rPr>
  </w:style>
  <w:style w:type="character" w:customStyle="1" w:styleId="WW8Num38z3">
    <w:name w:val="WW8Num38z3"/>
    <w:rsid w:val="004C68E5"/>
    <w:rPr>
      <w:rFonts w:ascii="Symbol" w:hAnsi="Symbol" w:cs="Symbol"/>
    </w:rPr>
  </w:style>
  <w:style w:type="character" w:customStyle="1" w:styleId="WW8Num28z1">
    <w:name w:val="WW8Num28z1"/>
    <w:rsid w:val="004C68E5"/>
    <w:rPr>
      <w:rFonts w:ascii="Courier New" w:hAnsi="Courier New" w:cs="Courier New"/>
    </w:rPr>
  </w:style>
  <w:style w:type="character" w:customStyle="1" w:styleId="CharChar2">
    <w:name w:val="Char Char2"/>
    <w:rsid w:val="004C68E5"/>
    <w:rPr>
      <w:rFonts w:ascii="Courier New" w:hAnsi="Courier New" w:cs="Courier New"/>
      <w:lang w:val="en-US" w:bidi="ar-SA"/>
    </w:rPr>
  </w:style>
  <w:style w:type="character" w:customStyle="1" w:styleId="WW8Num6z0">
    <w:name w:val="WW8Num6z0"/>
    <w:rsid w:val="004C68E5"/>
    <w:rPr>
      <w:rFonts w:ascii="Symbol" w:hAnsi="Symbol" w:cs="Symbol"/>
    </w:rPr>
  </w:style>
  <w:style w:type="character" w:customStyle="1" w:styleId="WW8Num29z3">
    <w:name w:val="WW8Num29z3"/>
    <w:rsid w:val="004C68E5"/>
    <w:rPr>
      <w:rFonts w:ascii="Symbol" w:hAnsi="Symbol" w:cs="Symbol"/>
    </w:rPr>
  </w:style>
  <w:style w:type="character" w:customStyle="1" w:styleId="WW8Num31z0">
    <w:name w:val="WW8Num31z0"/>
    <w:rsid w:val="004C68E5"/>
    <w:rPr>
      <w:rFonts w:ascii="Wingdings" w:hAnsi="Wingdings" w:cs="Wingdings"/>
    </w:rPr>
  </w:style>
  <w:style w:type="character" w:customStyle="1" w:styleId="WW8Num34z1">
    <w:name w:val="WW8Num34z1"/>
    <w:rsid w:val="004C68E5"/>
    <w:rPr>
      <w:rFonts w:ascii="Courier New" w:hAnsi="Courier New" w:cs="Courier New"/>
    </w:rPr>
  </w:style>
  <w:style w:type="character" w:customStyle="1" w:styleId="WW8Num5z0">
    <w:name w:val="WW8Num5z0"/>
    <w:rsid w:val="004C68E5"/>
    <w:rPr>
      <w:rFonts w:ascii="Symbol" w:hAnsi="Symbol" w:cs="Symbol"/>
    </w:rPr>
  </w:style>
  <w:style w:type="character" w:customStyle="1" w:styleId="WW8Num20z0">
    <w:name w:val="WW8Num20z0"/>
    <w:rsid w:val="004C68E5"/>
    <w:rPr>
      <w:rFonts w:ascii="Wingdings" w:hAnsi="Wingdings" w:cs="Wingdings"/>
    </w:rPr>
  </w:style>
  <w:style w:type="character" w:customStyle="1" w:styleId="WW8Num37z1">
    <w:name w:val="WW8Num37z1"/>
    <w:rsid w:val="004C68E5"/>
    <w:rPr>
      <w:rFonts w:ascii="Courier New" w:hAnsi="Courier New" w:cs="Courier New"/>
    </w:rPr>
  </w:style>
  <w:style w:type="character" w:customStyle="1" w:styleId="WW8Num39z1">
    <w:name w:val="WW8Num39z1"/>
    <w:rsid w:val="004C68E5"/>
    <w:rPr>
      <w:rFonts w:ascii="Courier New" w:hAnsi="Courier New" w:cs="Courier New"/>
    </w:rPr>
  </w:style>
  <w:style w:type="character" w:customStyle="1" w:styleId="WW8Num38z0">
    <w:name w:val="WW8Num38z0"/>
    <w:rsid w:val="004C68E5"/>
    <w:rPr>
      <w:rFonts w:ascii="Wingdings" w:hAnsi="Wingdings" w:cs="Wingdings"/>
    </w:rPr>
  </w:style>
  <w:style w:type="character" w:customStyle="1" w:styleId="WW8Num22z1">
    <w:name w:val="WW8Num22z1"/>
    <w:rsid w:val="004C68E5"/>
    <w:rPr>
      <w:rFonts w:ascii="Courier New" w:hAnsi="Courier New" w:cs="Courier New"/>
    </w:rPr>
  </w:style>
  <w:style w:type="character" w:customStyle="1" w:styleId="WW8Num12z3">
    <w:name w:val="WW8Num12z3"/>
    <w:rsid w:val="004C68E5"/>
    <w:rPr>
      <w:rFonts w:ascii="Symbol" w:hAnsi="Symbol" w:cs="Symbol"/>
    </w:rPr>
  </w:style>
  <w:style w:type="character" w:customStyle="1" w:styleId="WW8Num42z0">
    <w:name w:val="WW8Num42z0"/>
    <w:rsid w:val="004C68E5"/>
    <w:rPr>
      <w:rFonts w:ascii="Symbol" w:hAnsi="Symbol" w:cs="Symbol"/>
    </w:rPr>
  </w:style>
  <w:style w:type="character" w:customStyle="1" w:styleId="WW8Num10z2">
    <w:name w:val="WW8Num10z2"/>
    <w:rsid w:val="004C68E5"/>
    <w:rPr>
      <w:rFonts w:ascii="Wingdings" w:hAnsi="Wingdings" w:cs="Wingdings"/>
    </w:rPr>
  </w:style>
  <w:style w:type="character" w:customStyle="1" w:styleId="WW8Num17z0">
    <w:name w:val="WW8Num17z0"/>
    <w:rsid w:val="004C68E5"/>
    <w:rPr>
      <w:rFonts w:ascii="Symbol" w:hAnsi="Symbol" w:cs="Symbol"/>
    </w:rPr>
  </w:style>
  <w:style w:type="character" w:customStyle="1" w:styleId="WW-Absatz-Standardschriftart">
    <w:name w:val="WW-Absatz-Standardschriftart"/>
    <w:rsid w:val="004C68E5"/>
  </w:style>
  <w:style w:type="character" w:customStyle="1" w:styleId="FooterCharChar">
    <w:name w:val="Footer Char Char"/>
    <w:rsid w:val="004C68E5"/>
    <w:rPr>
      <w:sz w:val="24"/>
      <w:szCs w:val="24"/>
    </w:rPr>
  </w:style>
  <w:style w:type="character" w:customStyle="1" w:styleId="WW8Num18z0">
    <w:name w:val="WW8Num18z0"/>
    <w:rsid w:val="004C68E5"/>
    <w:rPr>
      <w:rFonts w:ascii="Symbol" w:hAnsi="Symbol" w:cs="Symbol"/>
    </w:rPr>
  </w:style>
  <w:style w:type="character" w:customStyle="1" w:styleId="WW8Num16z1">
    <w:name w:val="WW8Num16z1"/>
    <w:rsid w:val="004C68E5"/>
    <w:rPr>
      <w:rFonts w:ascii="Courier New" w:hAnsi="Courier New" w:cs="Courier New"/>
    </w:rPr>
  </w:style>
  <w:style w:type="character" w:customStyle="1" w:styleId="WW8Num35z0">
    <w:name w:val="WW8Num35z0"/>
    <w:rsid w:val="004C68E5"/>
    <w:rPr>
      <w:rFonts w:ascii="Wingdings" w:hAnsi="Wingdings" w:cs="Wingdings"/>
    </w:rPr>
  </w:style>
  <w:style w:type="character" w:customStyle="1" w:styleId="WW8Num11z1">
    <w:name w:val="WW8Num11z1"/>
    <w:rsid w:val="004C68E5"/>
    <w:rPr>
      <w:rFonts w:ascii="Tahoma" w:hAnsi="Tahoma" w:cs="Tahoma"/>
    </w:rPr>
  </w:style>
  <w:style w:type="character" w:customStyle="1" w:styleId="WW8Num37z2">
    <w:name w:val="WW8Num37z2"/>
    <w:rsid w:val="004C68E5"/>
    <w:rPr>
      <w:rFonts w:ascii="Wingdings" w:hAnsi="Wingdings" w:cs="Wingdings"/>
    </w:rPr>
  </w:style>
  <w:style w:type="character" w:customStyle="1" w:styleId="WW8Num32z1">
    <w:name w:val="WW8Num32z1"/>
    <w:rsid w:val="004C68E5"/>
    <w:rPr>
      <w:rFonts w:ascii="Courier New" w:hAnsi="Courier New" w:cs="Courier New"/>
    </w:rPr>
  </w:style>
  <w:style w:type="character" w:customStyle="1" w:styleId="WW8Num27z2">
    <w:name w:val="WW8Num27z2"/>
    <w:rsid w:val="004C68E5"/>
    <w:rPr>
      <w:rFonts w:ascii="Wingdings" w:hAnsi="Wingdings" w:cs="Wingdings"/>
    </w:rPr>
  </w:style>
  <w:style w:type="character" w:customStyle="1" w:styleId="WW8Num39z0">
    <w:name w:val="WW8Num39z0"/>
    <w:rsid w:val="004C68E5"/>
    <w:rPr>
      <w:rFonts w:ascii="Symbol" w:hAnsi="Symbol" w:cs="Symbol"/>
    </w:rPr>
  </w:style>
  <w:style w:type="character" w:customStyle="1" w:styleId="WW8Num26z0">
    <w:name w:val="WW8Num26z0"/>
    <w:rsid w:val="004C68E5"/>
    <w:rPr>
      <w:rFonts w:ascii="Symbol" w:hAnsi="Symbol" w:cs="Symbol"/>
      <w:sz w:val="20"/>
    </w:rPr>
  </w:style>
  <w:style w:type="character" w:customStyle="1" w:styleId="A1">
    <w:name w:val="A1"/>
    <w:rsid w:val="004C68E5"/>
    <w:rPr>
      <w:rFonts w:cs="Futura Lt BT"/>
      <w:color w:val="000000"/>
      <w:sz w:val="20"/>
      <w:szCs w:val="20"/>
    </w:rPr>
  </w:style>
  <w:style w:type="character" w:customStyle="1" w:styleId="WW8Num36z0">
    <w:name w:val="WW8Num36z0"/>
    <w:rsid w:val="004C68E5"/>
    <w:rPr>
      <w:rFonts w:ascii="Symbol" w:hAnsi="Symbol" w:cs="Symbol"/>
    </w:rPr>
  </w:style>
  <w:style w:type="character" w:customStyle="1" w:styleId="WW8Num24z0">
    <w:name w:val="WW8Num24z0"/>
    <w:rsid w:val="004C68E5"/>
    <w:rPr>
      <w:rFonts w:ascii="Symbol" w:hAnsi="Symbol" w:cs="Symbol"/>
    </w:rPr>
  </w:style>
  <w:style w:type="character" w:customStyle="1" w:styleId="WW8Num36z2">
    <w:name w:val="WW8Num36z2"/>
    <w:rsid w:val="004C68E5"/>
    <w:rPr>
      <w:rFonts w:ascii="Wingdings" w:hAnsi="Wingdings" w:cs="Wingdings"/>
    </w:rPr>
  </w:style>
  <w:style w:type="character" w:customStyle="1" w:styleId="PlainTextCharChar">
    <w:name w:val="Plain Text Char Char"/>
    <w:rsid w:val="004C68E5"/>
    <w:rPr>
      <w:rFonts w:ascii="Courier New" w:hAnsi="Courier New" w:cs="Courier New"/>
    </w:rPr>
  </w:style>
  <w:style w:type="character" w:customStyle="1" w:styleId="WW8Num33z0">
    <w:name w:val="WW8Num33z0"/>
    <w:rsid w:val="004C68E5"/>
    <w:rPr>
      <w:rFonts w:ascii="Wingdings" w:hAnsi="Wingdings" w:cs="Wingdings"/>
    </w:rPr>
  </w:style>
  <w:style w:type="character" w:customStyle="1" w:styleId="WW8Num12z1">
    <w:name w:val="WW8Num12z1"/>
    <w:rsid w:val="004C68E5"/>
    <w:rPr>
      <w:rFonts w:ascii="Courier New" w:hAnsi="Courier New" w:cs="Courier New"/>
    </w:rPr>
  </w:style>
  <w:style w:type="character" w:customStyle="1" w:styleId="WW8Num32z2">
    <w:name w:val="WW8Num32z2"/>
    <w:rsid w:val="004C68E5"/>
    <w:rPr>
      <w:rFonts w:ascii="Wingdings" w:hAnsi="Wingdings" w:cs="Wingdings"/>
    </w:rPr>
  </w:style>
  <w:style w:type="character" w:customStyle="1" w:styleId="WW8Num38z1">
    <w:name w:val="WW8Num38z1"/>
    <w:rsid w:val="004C68E5"/>
    <w:rPr>
      <w:rFonts w:ascii="Courier New" w:hAnsi="Courier New" w:cs="Courier New"/>
    </w:rPr>
  </w:style>
  <w:style w:type="character" w:customStyle="1" w:styleId="WW8Num10z0">
    <w:name w:val="WW8Num10z0"/>
    <w:rsid w:val="004C68E5"/>
    <w:rPr>
      <w:rFonts w:ascii="Symbol" w:hAnsi="Symbol" w:cs="Symbol"/>
      <w:color w:val="auto"/>
    </w:rPr>
  </w:style>
  <w:style w:type="character" w:customStyle="1" w:styleId="WW8Num35z1">
    <w:name w:val="WW8Num35z1"/>
    <w:rsid w:val="004C68E5"/>
    <w:rPr>
      <w:rFonts w:ascii="Courier New" w:hAnsi="Courier New" w:cs="Courier New"/>
    </w:rPr>
  </w:style>
  <w:style w:type="character" w:customStyle="1" w:styleId="apple-converted-space">
    <w:name w:val="apple-converted-space"/>
    <w:basedOn w:val="WW-DefaultParagraphFont"/>
    <w:rsid w:val="004C68E5"/>
  </w:style>
  <w:style w:type="character" w:customStyle="1" w:styleId="Heading2CharChar">
    <w:name w:val="Heading 2 Char Char"/>
    <w:rsid w:val="004C68E5"/>
    <w:rPr>
      <w:rFonts w:ascii="Arial" w:hAnsi="Arial" w:cs="Arial"/>
      <w:b/>
      <w:bCs/>
      <w:i/>
      <w:iCs/>
      <w:sz w:val="28"/>
      <w:szCs w:val="28"/>
    </w:rPr>
  </w:style>
  <w:style w:type="character" w:customStyle="1" w:styleId="WW8Num22z3">
    <w:name w:val="WW8Num22z3"/>
    <w:rsid w:val="004C68E5"/>
    <w:rPr>
      <w:rFonts w:ascii="Symbol" w:hAnsi="Symbol" w:cs="Symbol"/>
    </w:rPr>
  </w:style>
  <w:style w:type="character" w:customStyle="1" w:styleId="WW8Num28z2">
    <w:name w:val="WW8Num28z2"/>
    <w:rsid w:val="004C68E5"/>
    <w:rPr>
      <w:rFonts w:ascii="Wingdings" w:hAnsi="Wingdings" w:cs="Wingdings"/>
    </w:rPr>
  </w:style>
  <w:style w:type="character" w:customStyle="1" w:styleId="WW8Num15z1">
    <w:name w:val="WW8Num15z1"/>
    <w:rsid w:val="004C68E5"/>
    <w:rPr>
      <w:rFonts w:ascii="Courier New" w:hAnsi="Courier New" w:cs="Courier New"/>
    </w:rPr>
  </w:style>
  <w:style w:type="character" w:customStyle="1" w:styleId="WW8Num27z1">
    <w:name w:val="WW8Num27z1"/>
    <w:rsid w:val="004C68E5"/>
    <w:rPr>
      <w:rFonts w:ascii="Courier New" w:hAnsi="Courier New" w:cs="Courier New"/>
    </w:rPr>
  </w:style>
  <w:style w:type="character" w:customStyle="1" w:styleId="WW8Num29z1">
    <w:name w:val="WW8Num29z1"/>
    <w:rsid w:val="004C68E5"/>
    <w:rPr>
      <w:rFonts w:ascii="Courier New" w:hAnsi="Courier New" w:cs="Courier New"/>
    </w:rPr>
  </w:style>
  <w:style w:type="character" w:customStyle="1" w:styleId="WW8Num21z1">
    <w:name w:val="WW8Num21z1"/>
    <w:rsid w:val="004C68E5"/>
    <w:rPr>
      <w:rFonts w:ascii="Courier New" w:hAnsi="Courier New" w:cs="Courier New"/>
    </w:rPr>
  </w:style>
  <w:style w:type="character" w:customStyle="1" w:styleId="WW8Num30z0">
    <w:name w:val="WW8Num30z0"/>
    <w:rsid w:val="004C68E5"/>
    <w:rPr>
      <w:rFonts w:ascii="Symbol" w:hAnsi="Symbol" w:cs="Symbol"/>
    </w:rPr>
  </w:style>
  <w:style w:type="character" w:customStyle="1" w:styleId="WW8Num9z0">
    <w:name w:val="WW8Num9z0"/>
    <w:rsid w:val="004C68E5"/>
    <w:rPr>
      <w:rFonts w:ascii="Symbol" w:hAnsi="Symbol" w:cs="Symbol"/>
    </w:rPr>
  </w:style>
  <w:style w:type="character" w:customStyle="1" w:styleId="WW-Absatz-Standardschriftart11">
    <w:name w:val="WW-Absatz-Standardschriftart11"/>
    <w:rsid w:val="004C68E5"/>
  </w:style>
  <w:style w:type="character" w:customStyle="1" w:styleId="Absatz-Standardschriftart">
    <w:name w:val="Absatz-Standardschriftart"/>
    <w:rsid w:val="004C68E5"/>
  </w:style>
  <w:style w:type="character" w:customStyle="1" w:styleId="WW8Num19z0">
    <w:name w:val="WW8Num19z0"/>
    <w:rsid w:val="004C68E5"/>
    <w:rPr>
      <w:rFonts w:ascii="Symbol" w:hAnsi="Symbol" w:cs="Symbol"/>
    </w:rPr>
  </w:style>
  <w:style w:type="character" w:customStyle="1" w:styleId="WW8Num35z3">
    <w:name w:val="WW8Num35z3"/>
    <w:rsid w:val="004C68E5"/>
    <w:rPr>
      <w:rFonts w:ascii="Symbol" w:hAnsi="Symbol" w:cs="Symbol"/>
    </w:rPr>
  </w:style>
  <w:style w:type="character" w:customStyle="1" w:styleId="WW8Num32z0">
    <w:name w:val="WW8Num32z0"/>
    <w:rsid w:val="004C68E5"/>
    <w:rPr>
      <w:rFonts w:ascii="Wingdings" w:hAnsi="Wingdings" w:cs="Wingdings"/>
      <w:sz w:val="18"/>
      <w:szCs w:val="18"/>
    </w:rPr>
  </w:style>
  <w:style w:type="character" w:customStyle="1" w:styleId="WW8Num14z2">
    <w:name w:val="WW8Num14z2"/>
    <w:rsid w:val="004C68E5"/>
    <w:rPr>
      <w:rFonts w:ascii="Wingdings" w:hAnsi="Wingdings" w:cs="Wingdings"/>
    </w:rPr>
  </w:style>
  <w:style w:type="character" w:customStyle="1" w:styleId="WW8Num31z1">
    <w:name w:val="WW8Num31z1"/>
    <w:rsid w:val="004C68E5"/>
    <w:rPr>
      <w:rFonts w:ascii="Courier New" w:hAnsi="Courier New" w:cs="Courier New"/>
    </w:rPr>
  </w:style>
  <w:style w:type="character" w:customStyle="1" w:styleId="WW8Num12z0">
    <w:name w:val="WW8Num12z0"/>
    <w:rsid w:val="004C68E5"/>
    <w:rPr>
      <w:rFonts w:ascii="Tahoma" w:eastAsia="Times New Roman" w:hAnsi="Tahoma" w:cs="Tahoma"/>
    </w:rPr>
  </w:style>
  <w:style w:type="character" w:customStyle="1" w:styleId="WW8Num29z0">
    <w:name w:val="WW8Num29z0"/>
    <w:rsid w:val="004C68E5"/>
    <w:rPr>
      <w:rFonts w:ascii="Wingdings" w:hAnsi="Wingdings" w:cs="Wingdings"/>
    </w:rPr>
  </w:style>
  <w:style w:type="character" w:customStyle="1" w:styleId="HeaderCharChar">
    <w:name w:val="Header Char Char"/>
    <w:rsid w:val="004C68E5"/>
    <w:rPr>
      <w:rFonts w:ascii="Arial" w:hAnsi="Arial" w:cs="Arial"/>
      <w:sz w:val="18"/>
      <w:lang w:val="en-GB"/>
    </w:rPr>
  </w:style>
  <w:style w:type="character" w:customStyle="1" w:styleId="WW8Num22z0">
    <w:name w:val="WW8Num22z0"/>
    <w:rsid w:val="004C68E5"/>
    <w:rPr>
      <w:rFonts w:ascii="Wingdings" w:hAnsi="Wingdings" w:cs="Wingdings"/>
    </w:rPr>
  </w:style>
  <w:style w:type="character" w:customStyle="1" w:styleId="WW8Num11z2">
    <w:name w:val="WW8Num11z2"/>
    <w:rsid w:val="004C68E5"/>
    <w:rPr>
      <w:rFonts w:ascii="Wingdings" w:hAnsi="Wingdings" w:cs="Wingdings"/>
    </w:rPr>
  </w:style>
  <w:style w:type="character" w:customStyle="1" w:styleId="WW8Num20z3">
    <w:name w:val="WW8Num20z3"/>
    <w:rsid w:val="004C68E5"/>
    <w:rPr>
      <w:rFonts w:ascii="Symbol" w:hAnsi="Symbol" w:cs="Symbol"/>
    </w:rPr>
  </w:style>
  <w:style w:type="character" w:customStyle="1" w:styleId="WW8Num42z1">
    <w:name w:val="WW8Num42z1"/>
    <w:rsid w:val="004C68E5"/>
    <w:rPr>
      <w:rFonts w:ascii="Courier New" w:hAnsi="Courier New" w:cs="Courier New"/>
    </w:rPr>
  </w:style>
  <w:style w:type="character" w:customStyle="1" w:styleId="WW8Num31z3">
    <w:name w:val="WW8Num31z3"/>
    <w:rsid w:val="004C68E5"/>
    <w:rPr>
      <w:rFonts w:ascii="Symbol" w:hAnsi="Symbol" w:cs="Symbol"/>
    </w:rPr>
  </w:style>
  <w:style w:type="character" w:customStyle="1" w:styleId="WW8Num15z2">
    <w:name w:val="WW8Num15z2"/>
    <w:rsid w:val="004C68E5"/>
    <w:rPr>
      <w:rFonts w:ascii="Wingdings" w:hAnsi="Wingdings" w:cs="Wingdings"/>
    </w:rPr>
  </w:style>
  <w:style w:type="paragraph" w:styleId="Header">
    <w:name w:val="header"/>
    <w:basedOn w:val="Normal"/>
    <w:rsid w:val="004C68E5"/>
    <w:pPr>
      <w:tabs>
        <w:tab w:val="center" w:pos="4320"/>
        <w:tab w:val="right" w:pos="8640"/>
      </w:tabs>
      <w:spacing w:before="40" w:after="40"/>
    </w:pPr>
    <w:rPr>
      <w:rFonts w:ascii="Arial" w:hAnsi="Arial" w:cs="Arial"/>
      <w:sz w:val="18"/>
      <w:szCs w:val="20"/>
      <w:lang w:val="en-GB"/>
    </w:rPr>
  </w:style>
  <w:style w:type="paragraph" w:styleId="Footer">
    <w:name w:val="footer"/>
    <w:basedOn w:val="Normal"/>
    <w:rsid w:val="004C68E5"/>
    <w:pPr>
      <w:tabs>
        <w:tab w:val="center" w:pos="4680"/>
        <w:tab w:val="right" w:pos="9360"/>
      </w:tabs>
    </w:pPr>
  </w:style>
  <w:style w:type="paragraph" w:styleId="BodyText">
    <w:name w:val="Body Text"/>
    <w:basedOn w:val="Normal"/>
    <w:rsid w:val="004C68E5"/>
    <w:pPr>
      <w:jc w:val="both"/>
    </w:pPr>
    <w:rPr>
      <w:sz w:val="22"/>
    </w:rPr>
  </w:style>
  <w:style w:type="paragraph" w:customStyle="1" w:styleId="ecxmsobodytextindent">
    <w:name w:val="ecxmsobodytextindent"/>
    <w:basedOn w:val="Normal"/>
    <w:rsid w:val="004C68E5"/>
    <w:pPr>
      <w:overflowPunct w:val="0"/>
      <w:spacing w:after="324"/>
    </w:pPr>
  </w:style>
  <w:style w:type="paragraph" w:customStyle="1" w:styleId="TableContents">
    <w:name w:val="Table Contents"/>
    <w:basedOn w:val="Normal"/>
    <w:rsid w:val="004C68E5"/>
    <w:pPr>
      <w:suppressLineNumbers/>
    </w:pPr>
  </w:style>
  <w:style w:type="paragraph" w:styleId="Caption">
    <w:name w:val="caption"/>
    <w:basedOn w:val="Normal"/>
    <w:qFormat/>
    <w:rsid w:val="004C68E5"/>
    <w:pPr>
      <w:suppressLineNumbers/>
      <w:spacing w:before="120" w:after="120"/>
    </w:pPr>
    <w:rPr>
      <w:rFonts w:cs="Mangal"/>
      <w:i/>
      <w:iCs/>
    </w:rPr>
  </w:style>
  <w:style w:type="paragraph" w:styleId="List">
    <w:name w:val="List"/>
    <w:basedOn w:val="BodyText"/>
    <w:rsid w:val="004C68E5"/>
    <w:rPr>
      <w:rFonts w:cs="Mangal"/>
    </w:rPr>
  </w:style>
  <w:style w:type="paragraph" w:styleId="NormalIndent">
    <w:name w:val="Normal Indent"/>
    <w:basedOn w:val="Normal"/>
    <w:rsid w:val="004C68E5"/>
    <w:pPr>
      <w:tabs>
        <w:tab w:val="left" w:pos="2127"/>
      </w:tabs>
      <w:spacing w:before="40" w:after="40"/>
      <w:ind w:left="720"/>
    </w:pPr>
    <w:rPr>
      <w:rFonts w:ascii="Tahoma" w:hAnsi="Tahoma" w:cs="Tahoma"/>
      <w:sz w:val="20"/>
      <w:szCs w:val="20"/>
      <w:lang w:val="en-GB"/>
    </w:rPr>
  </w:style>
  <w:style w:type="paragraph" w:styleId="PlainText">
    <w:name w:val="Plain Text"/>
    <w:basedOn w:val="Normal"/>
    <w:rsid w:val="004C68E5"/>
    <w:rPr>
      <w:rFonts w:ascii="Courier New" w:hAnsi="Courier New" w:cs="Courier New"/>
      <w:sz w:val="20"/>
      <w:szCs w:val="20"/>
    </w:rPr>
  </w:style>
  <w:style w:type="paragraph" w:styleId="Subtitle">
    <w:name w:val="Subtitle"/>
    <w:basedOn w:val="Heading"/>
    <w:next w:val="BodyText"/>
    <w:qFormat/>
    <w:rsid w:val="004C68E5"/>
    <w:pPr>
      <w:jc w:val="center"/>
    </w:pPr>
    <w:rPr>
      <w:i/>
      <w:iCs/>
    </w:rPr>
  </w:style>
  <w:style w:type="paragraph" w:customStyle="1" w:styleId="TableHeading">
    <w:name w:val="Table Heading"/>
    <w:basedOn w:val="TableContents"/>
    <w:rsid w:val="004C68E5"/>
    <w:pPr>
      <w:jc w:val="center"/>
    </w:pPr>
    <w:rPr>
      <w:b/>
      <w:bCs/>
    </w:rPr>
  </w:style>
  <w:style w:type="paragraph" w:customStyle="1" w:styleId="Heading">
    <w:name w:val="Heading"/>
    <w:basedOn w:val="Normal"/>
    <w:next w:val="BodyText"/>
    <w:rsid w:val="004C68E5"/>
    <w:pPr>
      <w:keepNext/>
      <w:spacing w:before="240" w:after="120"/>
    </w:pPr>
    <w:rPr>
      <w:rFonts w:ascii="Arial" w:eastAsia="Lucida Sans Unicode" w:hAnsi="Arial" w:cs="Mangal"/>
      <w:sz w:val="28"/>
      <w:szCs w:val="28"/>
    </w:rPr>
  </w:style>
  <w:style w:type="paragraph" w:styleId="Title">
    <w:name w:val="Title"/>
    <w:basedOn w:val="Normal"/>
    <w:next w:val="Subtitle"/>
    <w:qFormat/>
    <w:rsid w:val="004C68E5"/>
    <w:pPr>
      <w:jc w:val="center"/>
    </w:pPr>
    <w:rPr>
      <w:rFonts w:eastAsia="MS Mincho"/>
      <w:b/>
      <w:sz w:val="32"/>
      <w:szCs w:val="20"/>
    </w:rPr>
  </w:style>
  <w:style w:type="paragraph" w:customStyle="1" w:styleId="BulletDiamond">
    <w:name w:val="Bullet Diamond"/>
    <w:basedOn w:val="Normal"/>
    <w:rsid w:val="004C68E5"/>
    <w:pPr>
      <w:tabs>
        <w:tab w:val="left" w:pos="360"/>
      </w:tabs>
      <w:ind w:left="360" w:hanging="360"/>
      <w:jc w:val="both"/>
    </w:pPr>
    <w:rPr>
      <w:rFonts w:ascii="Arial" w:hAnsi="Arial" w:cs="Arial"/>
      <w:sz w:val="22"/>
      <w:szCs w:val="20"/>
    </w:rPr>
  </w:style>
  <w:style w:type="paragraph" w:customStyle="1" w:styleId="Index">
    <w:name w:val="Index"/>
    <w:basedOn w:val="Normal"/>
    <w:rsid w:val="004C68E5"/>
    <w:pPr>
      <w:suppressLineNumbers/>
    </w:pPr>
    <w:rPr>
      <w:rFonts w:cs="Mangal"/>
    </w:rPr>
  </w:style>
  <w:style w:type="paragraph" w:customStyle="1" w:styleId="Institution">
    <w:name w:val="Institution"/>
    <w:basedOn w:val="Normal"/>
    <w:next w:val="Normal"/>
    <w:rsid w:val="004C68E5"/>
    <w:pPr>
      <w:spacing w:before="60" w:after="60"/>
    </w:pPr>
    <w:rPr>
      <w:rFonts w:ascii="Georgia" w:hAnsi="Georgia" w:cs="Georgia"/>
      <w:sz w:val="20"/>
      <w:szCs w:val="20"/>
    </w:rPr>
  </w:style>
  <w:style w:type="paragraph" w:customStyle="1" w:styleId="ecxmsonormal">
    <w:name w:val="ecxmsonormal"/>
    <w:basedOn w:val="Normal"/>
    <w:rsid w:val="004C68E5"/>
    <w:pPr>
      <w:overflowPunct w:val="0"/>
      <w:spacing w:after="324"/>
    </w:pPr>
  </w:style>
  <w:style w:type="paragraph" w:customStyle="1" w:styleId="WW-Default">
    <w:name w:val="WW-Default"/>
    <w:rsid w:val="004C68E5"/>
    <w:pPr>
      <w:suppressAutoHyphens/>
      <w:autoSpaceDE w:val="0"/>
    </w:pPr>
    <w:rPr>
      <w:rFonts w:ascii="Futura Lt BT" w:eastAsia="Arial" w:hAnsi="Futura Lt BT" w:cs="Futura Lt BT"/>
      <w:color w:val="000000"/>
      <w:lang w:eastAsia="zh-CN"/>
    </w:rPr>
  </w:style>
  <w:style w:type="paragraph" w:customStyle="1" w:styleId="Tablebody">
    <w:name w:val="Table body"/>
    <w:rsid w:val="004C68E5"/>
    <w:pPr>
      <w:keepNext/>
      <w:keepLines/>
      <w:widowControl w:val="0"/>
      <w:suppressAutoHyphens/>
      <w:spacing w:before="40" w:after="40" w:line="216" w:lineRule="auto"/>
    </w:pPr>
    <w:rPr>
      <w:rFonts w:eastAsia="Arial"/>
      <w:sz w:val="18"/>
      <w:lang w:eastAsia="zh-CN"/>
    </w:rPr>
  </w:style>
  <w:style w:type="paragraph" w:styleId="BalloonText">
    <w:name w:val="Balloon Text"/>
    <w:basedOn w:val="Normal"/>
    <w:link w:val="BalloonTextChar"/>
    <w:uiPriority w:val="99"/>
    <w:semiHidden/>
    <w:unhideWhenUsed/>
    <w:rsid w:val="007868D1"/>
    <w:rPr>
      <w:rFonts w:ascii="Tahoma" w:hAnsi="Tahoma" w:cs="Tahoma"/>
      <w:sz w:val="16"/>
      <w:szCs w:val="16"/>
    </w:rPr>
  </w:style>
  <w:style w:type="character" w:customStyle="1" w:styleId="BalloonTextChar">
    <w:name w:val="Balloon Text Char"/>
    <w:basedOn w:val="DefaultParagraphFont"/>
    <w:link w:val="BalloonText"/>
    <w:uiPriority w:val="99"/>
    <w:semiHidden/>
    <w:rsid w:val="007868D1"/>
    <w:rPr>
      <w:rFonts w:ascii="Tahoma" w:hAnsi="Tahoma" w:cs="Tahoma"/>
      <w:sz w:val="16"/>
      <w:szCs w:val="16"/>
      <w:lang w:eastAsia="zh-CN"/>
    </w:rPr>
  </w:style>
  <w:style w:type="paragraph" w:styleId="ListParagraph">
    <w:name w:val="List Paragraph"/>
    <w:aliases w:val="Figure_name,List Paragraph1,Bullet- First level,Numbered Indented Text,Listenabsatz1,lp1,Table Bullet,numbered,Bullet List,FooterText,Alpha List Paragraph,Style 2,List Paragraph11,List NUmber,TOC style,Paragraphe de liste1,列出段落,列出段落1,BU,l"/>
    <w:basedOn w:val="Normal"/>
    <w:link w:val="ListParagraphChar"/>
    <w:uiPriority w:val="34"/>
    <w:qFormat/>
    <w:rsid w:val="004A414F"/>
    <w:pPr>
      <w:ind w:left="720"/>
      <w:contextualSpacing/>
    </w:pPr>
  </w:style>
  <w:style w:type="character" w:customStyle="1" w:styleId="ListParagraphChar">
    <w:name w:val="List Paragraph Char"/>
    <w:aliases w:val="Figure_name Char,List Paragraph1 Char,Bullet- First level Char,Numbered Indented Text Char,Listenabsatz1 Char,lp1 Char,Table Bullet Char,numbered Char,Bullet List Char,FooterText Char,Alpha List Paragraph Char,Style 2 Char,列出段落 Char"/>
    <w:basedOn w:val="DefaultParagraphFont"/>
    <w:link w:val="ListParagraph"/>
    <w:uiPriority w:val="34"/>
    <w:qFormat/>
    <w:locked/>
    <w:rsid w:val="004A414F"/>
    <w:rPr>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808124">
      <w:bodyDiv w:val="1"/>
      <w:marLeft w:val="0"/>
      <w:marRight w:val="0"/>
      <w:marTop w:val="0"/>
      <w:marBottom w:val="0"/>
      <w:divBdr>
        <w:top w:val="none" w:sz="0" w:space="0" w:color="auto"/>
        <w:left w:val="none" w:sz="0" w:space="0" w:color="auto"/>
        <w:bottom w:val="none" w:sz="0" w:space="0" w:color="auto"/>
        <w:right w:val="none" w:sz="0" w:space="0" w:color="auto"/>
      </w:divBdr>
    </w:div>
    <w:div w:id="176123120">
      <w:bodyDiv w:val="1"/>
      <w:marLeft w:val="0"/>
      <w:marRight w:val="0"/>
      <w:marTop w:val="0"/>
      <w:marBottom w:val="0"/>
      <w:divBdr>
        <w:top w:val="none" w:sz="0" w:space="0" w:color="auto"/>
        <w:left w:val="none" w:sz="0" w:space="0" w:color="auto"/>
        <w:bottom w:val="none" w:sz="0" w:space="0" w:color="auto"/>
        <w:right w:val="none" w:sz="0" w:space="0" w:color="auto"/>
      </w:divBdr>
    </w:div>
    <w:div w:id="1150437887">
      <w:bodyDiv w:val="1"/>
      <w:marLeft w:val="0"/>
      <w:marRight w:val="0"/>
      <w:marTop w:val="0"/>
      <w:marBottom w:val="0"/>
      <w:divBdr>
        <w:top w:val="none" w:sz="0" w:space="0" w:color="auto"/>
        <w:left w:val="none" w:sz="0" w:space="0" w:color="auto"/>
        <w:bottom w:val="none" w:sz="0" w:space="0" w:color="auto"/>
        <w:right w:val="none" w:sz="0" w:space="0" w:color="auto"/>
      </w:divBdr>
      <w:divsChild>
        <w:div w:id="75590530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9390036">
              <w:marLeft w:val="0"/>
              <w:marRight w:val="0"/>
              <w:marTop w:val="0"/>
              <w:marBottom w:val="0"/>
              <w:divBdr>
                <w:top w:val="none" w:sz="0" w:space="0" w:color="auto"/>
                <w:left w:val="none" w:sz="0" w:space="0" w:color="auto"/>
                <w:bottom w:val="none" w:sz="0" w:space="0" w:color="auto"/>
                <w:right w:val="none" w:sz="0" w:space="0" w:color="auto"/>
              </w:divBdr>
              <w:divsChild>
                <w:div w:id="59297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997530">
      <w:bodyDiv w:val="1"/>
      <w:marLeft w:val="0"/>
      <w:marRight w:val="0"/>
      <w:marTop w:val="0"/>
      <w:marBottom w:val="0"/>
      <w:divBdr>
        <w:top w:val="none" w:sz="0" w:space="0" w:color="auto"/>
        <w:left w:val="none" w:sz="0" w:space="0" w:color="auto"/>
        <w:bottom w:val="none" w:sz="0" w:space="0" w:color="auto"/>
        <w:right w:val="none" w:sz="0" w:space="0" w:color="auto"/>
      </w:divBdr>
    </w:div>
    <w:div w:id="1209343581">
      <w:bodyDiv w:val="1"/>
      <w:marLeft w:val="0"/>
      <w:marRight w:val="0"/>
      <w:marTop w:val="0"/>
      <w:marBottom w:val="0"/>
      <w:divBdr>
        <w:top w:val="none" w:sz="0" w:space="0" w:color="auto"/>
        <w:left w:val="none" w:sz="0" w:space="0" w:color="auto"/>
        <w:bottom w:val="none" w:sz="0" w:space="0" w:color="auto"/>
        <w:right w:val="none" w:sz="0" w:space="0" w:color="auto"/>
      </w:divBdr>
    </w:div>
    <w:div w:id="1469932873">
      <w:bodyDiv w:val="1"/>
      <w:marLeft w:val="0"/>
      <w:marRight w:val="0"/>
      <w:marTop w:val="0"/>
      <w:marBottom w:val="0"/>
      <w:divBdr>
        <w:top w:val="none" w:sz="0" w:space="0" w:color="auto"/>
        <w:left w:val="none" w:sz="0" w:space="0" w:color="auto"/>
        <w:bottom w:val="none" w:sz="0" w:space="0" w:color="auto"/>
        <w:right w:val="none" w:sz="0" w:space="0" w:color="auto"/>
      </w:divBdr>
    </w:div>
    <w:div w:id="1722166010">
      <w:bodyDiv w:val="1"/>
      <w:marLeft w:val="0"/>
      <w:marRight w:val="0"/>
      <w:marTop w:val="0"/>
      <w:marBottom w:val="0"/>
      <w:divBdr>
        <w:top w:val="none" w:sz="0" w:space="0" w:color="auto"/>
        <w:left w:val="none" w:sz="0" w:space="0" w:color="auto"/>
        <w:bottom w:val="none" w:sz="0" w:space="0" w:color="auto"/>
        <w:right w:val="none" w:sz="0" w:space="0" w:color="auto"/>
      </w:divBdr>
    </w:div>
    <w:div w:id="1737237224">
      <w:bodyDiv w:val="1"/>
      <w:marLeft w:val="0"/>
      <w:marRight w:val="0"/>
      <w:marTop w:val="0"/>
      <w:marBottom w:val="0"/>
      <w:divBdr>
        <w:top w:val="none" w:sz="0" w:space="0" w:color="auto"/>
        <w:left w:val="none" w:sz="0" w:space="0" w:color="auto"/>
        <w:bottom w:val="none" w:sz="0" w:space="0" w:color="auto"/>
        <w:right w:val="none" w:sz="0" w:space="0" w:color="auto"/>
      </w:divBdr>
    </w:div>
    <w:div w:id="1981767143">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tinyurl.com/y8vzk5pm" TargetMode="External"/><Relationship Id="rId12" Type="http://schemas.openxmlformats.org/officeDocument/2006/relationships/hyperlink" Target="https://tinyurl.com/yb89p98r" TargetMode="External"/><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naresh.know@gmail.com" TargetMode="External"/><Relationship Id="rId8" Type="http://schemas.openxmlformats.org/officeDocument/2006/relationships/hyperlink" Target="http://intranet.bvrithyderabad.edu.in:9000/svesqbank/" TargetMode="External"/><Relationship Id="rId9" Type="http://schemas.openxmlformats.org/officeDocument/2006/relationships/hyperlink" Target="https://play.google.com/store/apps/details?id=com.bvrith.svesqbank" TargetMode="External"/><Relationship Id="rId10" Type="http://schemas.openxmlformats.org/officeDocument/2006/relationships/hyperlink" Target="http://intranet.bvrithyderabad.edu.i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 Id="rId3"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204</TotalTime>
  <Pages>6</Pages>
  <Words>1188</Words>
  <Characters>6777</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Venkat C</vt:lpstr>
    </vt:vector>
  </TitlesOfParts>
  <Company/>
  <LinksUpToDate>false</LinksUpToDate>
  <CharactersWithSpaces>7950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Venkat C</dc:title>
  <dc:subject/>
  <dc:creator>Accenture</dc:creator>
  <cp:keywords/>
  <dc:description/>
  <cp:lastModifiedBy>Microsoft Office User</cp:lastModifiedBy>
  <cp:revision>18</cp:revision>
  <cp:lastPrinted>2014-01-10T09:40:00Z</cp:lastPrinted>
  <dcterms:created xsi:type="dcterms:W3CDTF">2019-01-19T11:04:00Z</dcterms:created>
  <dcterms:modified xsi:type="dcterms:W3CDTF">2019-08-19T16:41:00Z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1033-9.1.0.4246</vt:lpwstr>
  </property>
</Properties>
</file>